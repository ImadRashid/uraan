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lang w:eastAsia="en-US"/>
        </w:rPr>
        <w:id w:val="-257835808"/>
        <w:docPartObj>
          <w:docPartGallery w:val="Cover Pages"/>
          <w:docPartUnique/>
        </w:docPartObj>
      </w:sdtPr>
      <w:sdtEndPr>
        <w:rPr>
          <w:caps/>
        </w:rPr>
      </w:sdtEndPr>
      <w:sdtContent>
        <w:p w:rsidR="001D4FEE" w:rsidRDefault="001D4FEE"/>
        <w:p w:rsidR="00703289" w:rsidRPr="001D4FEE" w:rsidRDefault="001D4FEE" w:rsidP="00703289">
          <w:pPr>
            <w:pStyle w:val="NoSpacing"/>
            <w:jc w:val="right"/>
            <w:rPr>
              <w:caps/>
              <w:color w:val="4B4B4B" w:themeColor="text1" w:themeTint="D9"/>
              <w:sz w:val="32"/>
              <w:szCs w:val="3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F2276C9" wp14:editId="1833EE17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0673A5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878044700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9-08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433FF6" w:rsidRDefault="009F61A8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0673A5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0673A5" w:themeColor="text2" w:themeShade="BF"/>
                                        <w:sz w:val="40"/>
                                        <w:szCs w:val="40"/>
                                      </w:rPr>
                                      <w:t>September 8, 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6F2276C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1" o:spid="_x0000_s1026" type="#_x0000_t202" style="position:absolute;left:0;text-align:left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0673A5" w:themeColor="text2" w:themeShade="BF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878044700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9-08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433FF6" w:rsidRDefault="009F61A8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0673A5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0673A5" w:themeColor="text2" w:themeShade="BF"/>
                                  <w:sz w:val="40"/>
                                  <w:szCs w:val="40"/>
                                </w:rPr>
                                <w:t>September 8, 2020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1B419F95" wp14:editId="3F93C596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9525" b="0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  <a:solidFill>
                              <a:schemeClr val="tx2">
                                <a:lumMod val="75000"/>
                              </a:schemeClr>
                            </a:solidFill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721CBEA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" filled="f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" filled="f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703289" w:rsidRPr="001D4FEE">
            <w:rPr>
              <w:color w:val="4B4B4B" w:themeColor="text1" w:themeTint="D9"/>
              <w:sz w:val="32"/>
              <w:szCs w:val="32"/>
            </w:rPr>
            <w:t xml:space="preserve"> </w:t>
          </w:r>
        </w:p>
        <w:p w:rsidR="00C87CAC" w:rsidRDefault="00C87CAC" w:rsidP="00C87CAC">
          <w:pPr>
            <w:pStyle w:val="NoSpacing"/>
            <w:jc w:val="right"/>
          </w:pPr>
        </w:p>
        <w:p w:rsidR="002B17E5" w:rsidRDefault="00364372" w:rsidP="002B17E5"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6B0565DC" wp14:editId="4921AA79">
                    <wp:simplePos x="0" y="0"/>
                    <wp:positionH relativeFrom="column">
                      <wp:posOffset>1485900</wp:posOffset>
                    </wp:positionH>
                    <wp:positionV relativeFrom="paragraph">
                      <wp:posOffset>1950721</wp:posOffset>
                    </wp:positionV>
                    <wp:extent cx="4705350" cy="457200"/>
                    <wp:effectExtent l="0" t="0" r="19050" b="19050"/>
                    <wp:wrapNone/>
                    <wp:docPr id="3" name="Text Box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705350" cy="4572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433FF6" w:rsidRPr="00364372" w:rsidRDefault="009F61A8" w:rsidP="009F61A8">
                                <w:pPr>
                                  <w:jc w:val="right"/>
                                  <w:rPr>
                                    <w:color w:val="404040" w:themeColor="text1" w:themeTint="E6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E6"/>
                                    <w:sz w:val="36"/>
                                    <w:szCs w:val="36"/>
                                  </w:rPr>
                                  <w:t>Project Report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B0565DC" id="Text Box 3" o:spid="_x0000_s1027" type="#_x0000_t202" style="position:absolute;margin-left:117pt;margin-top:153.6pt;width:370.5pt;height:36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" fillcolor="white [3201]" strokecolor="white [3212]" strokeweight=".5pt">
                    <v:textbox>
                      <w:txbxContent>
                        <w:p w:rsidR="00433FF6" w:rsidRPr="00364372" w:rsidRDefault="009F61A8" w:rsidP="009F61A8">
                          <w:pPr>
                            <w:jc w:val="right"/>
                            <w:rPr>
                              <w:color w:val="404040" w:themeColor="text1" w:themeTint="E6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E6"/>
                              <w:sz w:val="36"/>
                              <w:szCs w:val="36"/>
                            </w:rPr>
                            <w:t>Project Report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703289">
            <w:rPr>
              <w:noProof/>
              <w:lang w:eastAsia="en-US"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 wp14:anchorId="1EFA96C5" wp14:editId="0E76B6AC">
                    <wp:simplePos x="0" y="0"/>
                    <wp:positionH relativeFrom="column">
                      <wp:posOffset>1143000</wp:posOffset>
                    </wp:positionH>
                    <wp:positionV relativeFrom="paragraph">
                      <wp:posOffset>3893820</wp:posOffset>
                    </wp:positionV>
                    <wp:extent cx="5120005" cy="1000125"/>
                    <wp:effectExtent l="0" t="0" r="23495" b="28575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120005" cy="10001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33FF6" w:rsidRPr="00703289" w:rsidRDefault="00433FF6" w:rsidP="00703289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4B4B4B" w:themeColor="text1" w:themeTint="D9"/>
                                    <w:sz w:val="44"/>
                                    <w:szCs w:val="44"/>
                                  </w:rPr>
                                </w:pPr>
                                <w:r w:rsidRPr="00703289">
                                  <w:rPr>
                                    <w:caps/>
                                    <w:color w:val="4B4B4B" w:themeColor="text1" w:themeTint="D9"/>
                                    <w:sz w:val="44"/>
                                    <w:szCs w:val="44"/>
                                  </w:rPr>
                                  <w:t>Imad Rashid</w:t>
                                </w:r>
                              </w:p>
                              <w:p w:rsidR="00433FF6" w:rsidRPr="001D4FEE" w:rsidRDefault="00055908" w:rsidP="00703289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4B4B4B" w:themeColor="text1" w:themeTint="D9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B4B4B" w:themeColor="text1" w:themeTint="D9"/>
                                      <w:sz w:val="32"/>
                                      <w:szCs w:val="32"/>
                                    </w:rPr>
                                    <w:alias w:val="Company"/>
                                    <w:tag w:val=""/>
                                    <w:id w:val="861633260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33FF6" w:rsidRPr="001D4FEE">
                                      <w:rPr>
                                        <w:caps/>
                                        <w:color w:val="4B4B4B" w:themeColor="text1" w:themeTint="D9"/>
                                        <w:sz w:val="32"/>
                                        <w:szCs w:val="32"/>
                                      </w:rPr>
                                      <w:t>Department of computer system engineering</w:t>
                                    </w:r>
                                  </w:sdtContent>
                                </w:sdt>
                              </w:p>
                              <w:p w:rsidR="00433FF6" w:rsidRPr="00703289" w:rsidRDefault="00433FF6" w:rsidP="00703289">
                                <w:pPr>
                                  <w:jc w:val="right"/>
                                  <w:rPr>
                                    <w:color w:val="404040" w:themeColor="text1" w:themeTint="E6"/>
                                    <w:sz w:val="32"/>
                                    <w:szCs w:val="32"/>
                                  </w:rPr>
                                </w:pPr>
                                <w:r w:rsidRPr="00703289">
                                  <w:rPr>
                                    <w:color w:val="404040" w:themeColor="text1" w:themeTint="E6"/>
                                    <w:sz w:val="32"/>
                                    <w:szCs w:val="32"/>
                                  </w:rPr>
                                  <w:t>17 PWCSE 1541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EFA96C5" id="Text Box 2" o:spid="_x0000_s1028" type="#_x0000_t202" style="position:absolute;margin-left:90pt;margin-top:306.6pt;width:403.15pt;height:78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" strokecolor="white [3212]">
                    <v:textbox>
                      <w:txbxContent>
                        <w:p w:rsidR="00433FF6" w:rsidRPr="00703289" w:rsidRDefault="00433FF6" w:rsidP="00703289">
                          <w:pPr>
                            <w:pStyle w:val="NoSpacing"/>
                            <w:jc w:val="right"/>
                            <w:rPr>
                              <w:caps/>
                              <w:color w:val="4B4B4B" w:themeColor="text1" w:themeTint="D9"/>
                              <w:sz w:val="44"/>
                              <w:szCs w:val="44"/>
                            </w:rPr>
                          </w:pPr>
                          <w:r w:rsidRPr="00703289">
                            <w:rPr>
                              <w:caps/>
                              <w:color w:val="4B4B4B" w:themeColor="text1" w:themeTint="D9"/>
                              <w:sz w:val="44"/>
                              <w:szCs w:val="44"/>
                            </w:rPr>
                            <w:t>Imad Rashid</w:t>
                          </w:r>
                        </w:p>
                        <w:p w:rsidR="00433FF6" w:rsidRPr="001D4FEE" w:rsidRDefault="00B87664" w:rsidP="00703289">
                          <w:pPr>
                            <w:pStyle w:val="NoSpacing"/>
                            <w:jc w:val="right"/>
                            <w:rPr>
                              <w:caps/>
                              <w:color w:val="4B4B4B" w:themeColor="text1" w:themeTint="D9"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caps/>
                                <w:color w:val="4B4B4B" w:themeColor="text1" w:themeTint="D9"/>
                                <w:sz w:val="32"/>
                                <w:szCs w:val="32"/>
                              </w:rPr>
                              <w:alias w:val="Company"/>
                              <w:tag w:val=""/>
                              <w:id w:val="861633260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433FF6" w:rsidRPr="001D4FEE">
                                <w:rPr>
                                  <w:caps/>
                                  <w:color w:val="4B4B4B" w:themeColor="text1" w:themeTint="D9"/>
                                  <w:sz w:val="32"/>
                                  <w:szCs w:val="32"/>
                                </w:rPr>
                                <w:t>Department of computer system engineering</w:t>
                              </w:r>
                            </w:sdtContent>
                          </w:sdt>
                        </w:p>
                        <w:p w:rsidR="00433FF6" w:rsidRPr="00703289" w:rsidRDefault="00433FF6" w:rsidP="00703289">
                          <w:pPr>
                            <w:jc w:val="right"/>
                            <w:rPr>
                              <w:color w:val="404040" w:themeColor="text1" w:themeTint="E6"/>
                              <w:sz w:val="32"/>
                              <w:szCs w:val="32"/>
                            </w:rPr>
                          </w:pPr>
                          <w:r w:rsidRPr="00703289">
                            <w:rPr>
                              <w:color w:val="404040" w:themeColor="text1" w:themeTint="E6"/>
                              <w:sz w:val="32"/>
                              <w:szCs w:val="32"/>
                            </w:rPr>
                            <w:t>17 PWCSE 1541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703289"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B4A9350" wp14:editId="7702520E">
                    <wp:simplePos x="0" y="0"/>
                    <wp:positionH relativeFrom="page">
                      <wp:posOffset>1428750</wp:posOffset>
                    </wp:positionH>
                    <wp:positionV relativeFrom="page">
                      <wp:posOffset>2686050</wp:posOffset>
                    </wp:positionV>
                    <wp:extent cx="5657850" cy="942975"/>
                    <wp:effectExtent l="0" t="0" r="0" b="9525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657850" cy="9429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33FF6" w:rsidRPr="00703289" w:rsidRDefault="009F61A8" w:rsidP="001D4FEE">
                                <w:pPr>
                                  <w:pStyle w:val="NoSpacing"/>
                                  <w:jc w:val="right"/>
                                  <w:rPr>
                                    <w:smallCaps/>
                                    <w:color w:val="099BDD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0673A5" w:themeColor="text2" w:themeShade="BF"/>
                                    <w:sz w:val="56"/>
                                    <w:szCs w:val="56"/>
                                  </w:rPr>
                                  <w:t>Database management system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7B4A9350" id="Text Box 113" o:spid="_x0000_s1029" type="#_x0000_t202" style="position:absolute;margin-left:112.5pt;margin-top:211.5pt;width:445.5pt;height:74.2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" filled="f" stroked="f" strokeweight=".5pt">
                    <v:textbox inset="0,0,0,0">
                      <w:txbxContent>
                        <w:p w:rsidR="00433FF6" w:rsidRPr="00703289" w:rsidRDefault="009F61A8" w:rsidP="001D4FEE">
                          <w:pPr>
                            <w:pStyle w:val="NoSpacing"/>
                            <w:jc w:val="right"/>
                            <w:rPr>
                              <w:smallCaps/>
                              <w:color w:val="099BDD" w:themeColor="text2"/>
                              <w:sz w:val="36"/>
                              <w:szCs w:val="36"/>
                            </w:rPr>
                          </w:pPr>
                          <w:r>
                            <w:rPr>
                              <w:caps/>
                              <w:color w:val="0673A5" w:themeColor="text2" w:themeShade="BF"/>
                              <w:sz w:val="56"/>
                              <w:szCs w:val="56"/>
                            </w:rPr>
                            <w:t>Database management system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703289">
            <w:t xml:space="preserve"> </w:t>
          </w:r>
        </w:p>
        <w:p w:rsidR="002B17E5" w:rsidRDefault="002B17E5" w:rsidP="002B17E5"/>
        <w:p w:rsidR="002B17E5" w:rsidRDefault="002B17E5" w:rsidP="002B17E5"/>
        <w:p w:rsidR="002B17E5" w:rsidRDefault="002B17E5" w:rsidP="002B17E5"/>
        <w:p w:rsidR="002B17E5" w:rsidRDefault="002B17E5" w:rsidP="002B17E5"/>
        <w:p w:rsidR="002B17E5" w:rsidRDefault="002B17E5" w:rsidP="002B17E5"/>
        <w:p w:rsidR="002B17E5" w:rsidRDefault="002B17E5" w:rsidP="002B17E5"/>
        <w:p w:rsidR="002B17E5" w:rsidRDefault="002B17E5" w:rsidP="002B17E5"/>
        <w:p w:rsidR="002B17E5" w:rsidRDefault="002B17E5" w:rsidP="002B17E5"/>
        <w:p w:rsidR="002B17E5" w:rsidRDefault="002B17E5" w:rsidP="002B17E5"/>
        <w:p w:rsidR="002B17E5" w:rsidRDefault="002B17E5" w:rsidP="002B17E5"/>
        <w:p w:rsidR="002B17E5" w:rsidRDefault="002B17E5" w:rsidP="002B17E5"/>
        <w:p w:rsidR="002B17E5" w:rsidRDefault="002B17E5" w:rsidP="002B17E5"/>
        <w:p w:rsidR="002B17E5" w:rsidRDefault="002B17E5" w:rsidP="002B17E5"/>
        <w:p w:rsidR="002B17E5" w:rsidRDefault="002B17E5" w:rsidP="002B17E5"/>
        <w:p w:rsidR="002B17E5" w:rsidRDefault="00AF42E5" w:rsidP="002B17E5">
          <w:r>
            <w:rPr>
              <w:noProof/>
              <w:lang w:eastAsia="en-US"/>
            </w:rPr>
            <mc:AlternateContent>
              <mc:Choice Requires="wps">
                <w:drawing>
                  <wp:anchor distT="45720" distB="45720" distL="114300" distR="114300" simplePos="0" relativeHeight="251667456" behindDoc="0" locked="0" layoutInCell="1" allowOverlap="1" wp14:anchorId="439D076D" wp14:editId="7A32C094">
                    <wp:simplePos x="0" y="0"/>
                    <wp:positionH relativeFrom="column">
                      <wp:posOffset>1143000</wp:posOffset>
                    </wp:positionH>
                    <wp:positionV relativeFrom="paragraph">
                      <wp:posOffset>150495</wp:posOffset>
                    </wp:positionV>
                    <wp:extent cx="5120005" cy="1000125"/>
                    <wp:effectExtent l="0" t="0" r="23495" b="28575"/>
                    <wp:wrapSquare wrapText="bothSides"/>
                    <wp:docPr id="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120005" cy="10001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F61A8" w:rsidRPr="00703289" w:rsidRDefault="009F61A8" w:rsidP="009F61A8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4B4B4B" w:themeColor="text1" w:themeTint="D9"/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caps/>
                                    <w:color w:val="4B4B4B" w:themeColor="text1" w:themeTint="D9"/>
                                    <w:sz w:val="44"/>
                                    <w:szCs w:val="44"/>
                                  </w:rPr>
                                  <w:t>Amna Abid</w:t>
                                </w:r>
                              </w:p>
                              <w:p w:rsidR="009F61A8" w:rsidRPr="001D4FEE" w:rsidRDefault="00055908" w:rsidP="009F61A8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4B4B4B" w:themeColor="text1" w:themeTint="D9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B4B4B" w:themeColor="text1" w:themeTint="D9"/>
                                      <w:sz w:val="32"/>
                                      <w:szCs w:val="32"/>
                                    </w:rPr>
                                    <w:alias w:val="Company"/>
                                    <w:tag w:val=""/>
                                    <w:id w:val="-687911231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9F61A8">
                                      <w:rPr>
                                        <w:caps/>
                                        <w:color w:val="4B4B4B" w:themeColor="text1" w:themeTint="D9"/>
                                        <w:sz w:val="32"/>
                                        <w:szCs w:val="32"/>
                                      </w:rPr>
                                      <w:t>Department of computer system engineering</w:t>
                                    </w:r>
                                  </w:sdtContent>
                                </w:sdt>
                              </w:p>
                              <w:p w:rsidR="009F61A8" w:rsidRPr="00703289" w:rsidRDefault="009F61A8" w:rsidP="009F61A8">
                                <w:pPr>
                                  <w:jc w:val="right"/>
                                  <w:rPr>
                                    <w:color w:val="404040" w:themeColor="text1" w:themeTint="E6"/>
                                    <w:sz w:val="32"/>
                                    <w:szCs w:val="32"/>
                                  </w:rPr>
                                </w:pPr>
                                <w:proofErr w:type="gramStart"/>
                                <w:r>
                                  <w:rPr>
                                    <w:color w:val="404040" w:themeColor="text1" w:themeTint="E6"/>
                                    <w:sz w:val="32"/>
                                    <w:szCs w:val="32"/>
                                  </w:rPr>
                                  <w:t>17</w:t>
                                </w:r>
                                <w:proofErr w:type="gramEnd"/>
                                <w:r>
                                  <w:rPr>
                                    <w:color w:val="404040" w:themeColor="text1" w:themeTint="E6"/>
                                    <w:sz w:val="32"/>
                                    <w:szCs w:val="32"/>
                                  </w:rPr>
                                  <w:t xml:space="preserve"> PWCSE 153</w:t>
                                </w:r>
                                <w:r w:rsidRPr="00703289">
                                  <w:rPr>
                                    <w:color w:val="404040" w:themeColor="text1" w:themeTint="E6"/>
                                    <w:sz w:val="32"/>
                                    <w:szCs w:val="32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39D076D" id="_x0000_s1030" type="#_x0000_t202" style="position:absolute;margin-left:90pt;margin-top:11.85pt;width:403.15pt;height:78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" strokecolor="white [3212]">
                    <v:textbox>
                      <w:txbxContent>
                        <w:p w:rsidR="009F61A8" w:rsidRPr="00703289" w:rsidRDefault="009F61A8" w:rsidP="009F61A8">
                          <w:pPr>
                            <w:pStyle w:val="NoSpacing"/>
                            <w:jc w:val="right"/>
                            <w:rPr>
                              <w:caps/>
                              <w:color w:val="4B4B4B" w:themeColor="text1" w:themeTint="D9"/>
                              <w:sz w:val="44"/>
                              <w:szCs w:val="44"/>
                            </w:rPr>
                          </w:pPr>
                          <w:r>
                            <w:rPr>
                              <w:caps/>
                              <w:color w:val="4B4B4B" w:themeColor="text1" w:themeTint="D9"/>
                              <w:sz w:val="44"/>
                              <w:szCs w:val="44"/>
                            </w:rPr>
                            <w:t>Amna Abid</w:t>
                          </w:r>
                        </w:p>
                        <w:p w:rsidR="009F61A8" w:rsidRPr="001D4FEE" w:rsidRDefault="009F61A8" w:rsidP="009F61A8">
                          <w:pPr>
                            <w:pStyle w:val="NoSpacing"/>
                            <w:jc w:val="right"/>
                            <w:rPr>
                              <w:caps/>
                              <w:color w:val="4B4B4B" w:themeColor="text1" w:themeTint="D9"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caps/>
                                <w:color w:val="4B4B4B" w:themeColor="text1" w:themeTint="D9"/>
                                <w:sz w:val="32"/>
                                <w:szCs w:val="32"/>
                              </w:rPr>
                              <w:alias w:val="Company"/>
                              <w:tag w:val=""/>
                              <w:id w:val="-687911231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B4B4B" w:themeColor="text1" w:themeTint="D9"/>
                                  <w:sz w:val="32"/>
                                  <w:szCs w:val="32"/>
                                </w:rPr>
                                <w:t>Department of computer system engineering</w:t>
                              </w:r>
                            </w:sdtContent>
                          </w:sdt>
                        </w:p>
                        <w:p w:rsidR="009F61A8" w:rsidRPr="00703289" w:rsidRDefault="009F61A8" w:rsidP="009F61A8">
                          <w:pPr>
                            <w:jc w:val="right"/>
                            <w:rPr>
                              <w:color w:val="404040" w:themeColor="text1" w:themeTint="E6"/>
                              <w:sz w:val="32"/>
                              <w:szCs w:val="32"/>
                            </w:rPr>
                          </w:pPr>
                          <w:proofErr w:type="gramStart"/>
                          <w:r>
                            <w:rPr>
                              <w:color w:val="404040" w:themeColor="text1" w:themeTint="E6"/>
                              <w:sz w:val="32"/>
                              <w:szCs w:val="32"/>
                            </w:rPr>
                            <w:t>17</w:t>
                          </w:r>
                          <w:proofErr w:type="gramEnd"/>
                          <w:r>
                            <w:rPr>
                              <w:color w:val="404040" w:themeColor="text1" w:themeTint="E6"/>
                              <w:sz w:val="32"/>
                              <w:szCs w:val="32"/>
                            </w:rPr>
                            <w:t xml:space="preserve"> PWCSE 153</w:t>
                          </w:r>
                          <w:r w:rsidRPr="00703289">
                            <w:rPr>
                              <w:color w:val="404040" w:themeColor="text1" w:themeTint="E6"/>
                              <w:sz w:val="32"/>
                              <w:szCs w:val="32"/>
                            </w:rPr>
                            <w:t>1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</w:p>
        <w:p w:rsidR="002B17E5" w:rsidRDefault="002B17E5" w:rsidP="002B17E5"/>
        <w:p w:rsidR="002B17E5" w:rsidRDefault="002B17E5" w:rsidP="002B17E5"/>
        <w:p w:rsidR="002B17E5" w:rsidRDefault="009F61A8">
          <w:r>
            <w:rPr>
              <w:noProof/>
              <w:lang w:eastAsia="en-US"/>
            </w:rPr>
            <mc:AlternateContent>
              <mc:Choice Requires="wps">
                <w:drawing>
                  <wp:anchor distT="45720" distB="45720" distL="114300" distR="114300" simplePos="0" relativeHeight="251669504" behindDoc="0" locked="0" layoutInCell="1" allowOverlap="1" wp14:anchorId="439D076D" wp14:editId="7A32C094">
                    <wp:simplePos x="0" y="0"/>
                    <wp:positionH relativeFrom="column">
                      <wp:posOffset>1181100</wp:posOffset>
                    </wp:positionH>
                    <wp:positionV relativeFrom="paragraph">
                      <wp:posOffset>245745</wp:posOffset>
                    </wp:positionV>
                    <wp:extent cx="5120005" cy="1000125"/>
                    <wp:effectExtent l="0" t="0" r="23495" b="28575"/>
                    <wp:wrapSquare wrapText="bothSides"/>
                    <wp:docPr id="8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120005" cy="10001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F61A8" w:rsidRPr="00703289" w:rsidRDefault="009F61A8" w:rsidP="009F61A8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4B4B4B" w:themeColor="text1" w:themeTint="D9"/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caps/>
                                    <w:color w:val="4B4B4B" w:themeColor="text1" w:themeTint="D9"/>
                                    <w:sz w:val="44"/>
                                    <w:szCs w:val="44"/>
                                  </w:rPr>
                                  <w:t>Muhammad nasir</w:t>
                                </w:r>
                              </w:p>
                              <w:p w:rsidR="009F61A8" w:rsidRPr="001D4FEE" w:rsidRDefault="00055908" w:rsidP="009F61A8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4B4B4B" w:themeColor="text1" w:themeTint="D9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B4B4B" w:themeColor="text1" w:themeTint="D9"/>
                                      <w:sz w:val="32"/>
                                      <w:szCs w:val="32"/>
                                    </w:rPr>
                                    <w:alias w:val="Company"/>
                                    <w:tag w:val=""/>
                                    <w:id w:val="-437146128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9F61A8">
                                      <w:rPr>
                                        <w:caps/>
                                        <w:color w:val="4B4B4B" w:themeColor="text1" w:themeTint="D9"/>
                                        <w:sz w:val="32"/>
                                        <w:szCs w:val="32"/>
                                      </w:rPr>
                                      <w:t>Department of computer system engineering</w:t>
                                    </w:r>
                                  </w:sdtContent>
                                </w:sdt>
                              </w:p>
                              <w:p w:rsidR="009F61A8" w:rsidRPr="00703289" w:rsidRDefault="009F61A8" w:rsidP="009F61A8">
                                <w:pPr>
                                  <w:jc w:val="right"/>
                                  <w:rPr>
                                    <w:color w:val="404040" w:themeColor="text1" w:themeTint="E6"/>
                                    <w:sz w:val="32"/>
                                    <w:szCs w:val="32"/>
                                  </w:rPr>
                                </w:pPr>
                                <w:proofErr w:type="gramStart"/>
                                <w:r>
                                  <w:rPr>
                                    <w:color w:val="404040" w:themeColor="text1" w:themeTint="E6"/>
                                    <w:sz w:val="32"/>
                                    <w:szCs w:val="32"/>
                                  </w:rPr>
                                  <w:t>17</w:t>
                                </w:r>
                                <w:proofErr w:type="gramEnd"/>
                                <w:r>
                                  <w:rPr>
                                    <w:color w:val="404040" w:themeColor="text1" w:themeTint="E6"/>
                                    <w:sz w:val="32"/>
                                    <w:szCs w:val="32"/>
                                  </w:rPr>
                                  <w:t xml:space="preserve"> PWCSE 15</w:t>
                                </w:r>
                                <w:r w:rsidRPr="00703289">
                                  <w:rPr>
                                    <w:color w:val="404040" w:themeColor="text1" w:themeTint="E6"/>
                                    <w:sz w:val="32"/>
                                    <w:szCs w:val="32"/>
                                  </w:rPr>
                                  <w:t>1</w:t>
                                </w:r>
                                <w:r>
                                  <w:rPr>
                                    <w:color w:val="404040" w:themeColor="text1" w:themeTint="E6"/>
                                    <w:sz w:val="32"/>
                                    <w:szCs w:val="32"/>
                                  </w:rPr>
                                  <w:t>9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39D076D" id="_x0000_s1031" type="#_x0000_t202" style="position:absolute;margin-left:93pt;margin-top:19.35pt;width:403.15pt;height:78.7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" strokecolor="white [3212]">
                    <v:textbox>
                      <w:txbxContent>
                        <w:p w:rsidR="009F61A8" w:rsidRPr="00703289" w:rsidRDefault="009F61A8" w:rsidP="009F61A8">
                          <w:pPr>
                            <w:pStyle w:val="NoSpacing"/>
                            <w:jc w:val="right"/>
                            <w:rPr>
                              <w:caps/>
                              <w:color w:val="4B4B4B" w:themeColor="text1" w:themeTint="D9"/>
                              <w:sz w:val="44"/>
                              <w:szCs w:val="44"/>
                            </w:rPr>
                          </w:pPr>
                          <w:r>
                            <w:rPr>
                              <w:caps/>
                              <w:color w:val="4B4B4B" w:themeColor="text1" w:themeTint="D9"/>
                              <w:sz w:val="44"/>
                              <w:szCs w:val="44"/>
                            </w:rPr>
                            <w:t>Muhammad nasir</w:t>
                          </w:r>
                        </w:p>
                        <w:p w:rsidR="009F61A8" w:rsidRPr="001D4FEE" w:rsidRDefault="009F61A8" w:rsidP="009F61A8">
                          <w:pPr>
                            <w:pStyle w:val="NoSpacing"/>
                            <w:jc w:val="right"/>
                            <w:rPr>
                              <w:caps/>
                              <w:color w:val="4B4B4B" w:themeColor="text1" w:themeTint="D9"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caps/>
                                <w:color w:val="4B4B4B" w:themeColor="text1" w:themeTint="D9"/>
                                <w:sz w:val="32"/>
                                <w:szCs w:val="32"/>
                              </w:rPr>
                              <w:alias w:val="Company"/>
                              <w:tag w:val=""/>
                              <w:id w:val="-437146128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B4B4B" w:themeColor="text1" w:themeTint="D9"/>
                                  <w:sz w:val="32"/>
                                  <w:szCs w:val="32"/>
                                </w:rPr>
                                <w:t>Department of computer system engineering</w:t>
                              </w:r>
                            </w:sdtContent>
                          </w:sdt>
                        </w:p>
                        <w:p w:rsidR="009F61A8" w:rsidRPr="00703289" w:rsidRDefault="009F61A8" w:rsidP="009F61A8">
                          <w:pPr>
                            <w:jc w:val="right"/>
                            <w:rPr>
                              <w:color w:val="404040" w:themeColor="text1" w:themeTint="E6"/>
                              <w:sz w:val="32"/>
                              <w:szCs w:val="32"/>
                            </w:rPr>
                          </w:pPr>
                          <w:proofErr w:type="gramStart"/>
                          <w:r>
                            <w:rPr>
                              <w:color w:val="404040" w:themeColor="text1" w:themeTint="E6"/>
                              <w:sz w:val="32"/>
                              <w:szCs w:val="32"/>
                            </w:rPr>
                            <w:t>17</w:t>
                          </w:r>
                          <w:proofErr w:type="gramEnd"/>
                          <w:r>
                            <w:rPr>
                              <w:color w:val="404040" w:themeColor="text1" w:themeTint="E6"/>
                              <w:sz w:val="32"/>
                              <w:szCs w:val="32"/>
                            </w:rPr>
                            <w:t xml:space="preserve"> PWCSE 15</w:t>
                          </w:r>
                          <w:r w:rsidRPr="00703289">
                            <w:rPr>
                              <w:color w:val="404040" w:themeColor="text1" w:themeTint="E6"/>
                              <w:sz w:val="32"/>
                              <w:szCs w:val="32"/>
                            </w:rPr>
                            <w:t>1</w:t>
                          </w:r>
                          <w:r>
                            <w:rPr>
                              <w:color w:val="404040" w:themeColor="text1" w:themeTint="E6"/>
                              <w:sz w:val="32"/>
                              <w:szCs w:val="32"/>
                            </w:rPr>
                            <w:t>9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2B17E5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aps w:val="0"/>
          <w:color w:val="auto"/>
          <w:spacing w:val="0"/>
        </w:rPr>
        <w:id w:val="-4815294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01E23" w:rsidRDefault="00901E23">
          <w:pPr>
            <w:pStyle w:val="TOCHeading"/>
          </w:pPr>
          <w:r>
            <w:t>Contents</w:t>
          </w:r>
        </w:p>
        <w:p w:rsidR="0028097C" w:rsidRDefault="00901E23">
          <w:pPr>
            <w:pStyle w:val="TOC1"/>
            <w:tabs>
              <w:tab w:val="right" w:leader="dot" w:pos="9016"/>
            </w:tabs>
            <w:rPr>
              <w:noProof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465001" w:history="1">
            <w:r w:rsidR="0028097C" w:rsidRPr="009323E3">
              <w:rPr>
                <w:rStyle w:val="Hyperlink"/>
                <w:noProof/>
              </w:rPr>
              <w:t>ER DIAGRAM</w:t>
            </w:r>
            <w:r w:rsidR="0028097C">
              <w:rPr>
                <w:noProof/>
                <w:webHidden/>
              </w:rPr>
              <w:tab/>
            </w:r>
            <w:r w:rsidR="0028097C">
              <w:rPr>
                <w:noProof/>
                <w:webHidden/>
              </w:rPr>
              <w:fldChar w:fldCharType="begin"/>
            </w:r>
            <w:r w:rsidR="0028097C">
              <w:rPr>
                <w:noProof/>
                <w:webHidden/>
              </w:rPr>
              <w:instrText xml:space="preserve"> PAGEREF _Toc50465001 \h </w:instrText>
            </w:r>
            <w:r w:rsidR="0028097C">
              <w:rPr>
                <w:noProof/>
                <w:webHidden/>
              </w:rPr>
            </w:r>
            <w:r w:rsidR="0028097C">
              <w:rPr>
                <w:noProof/>
                <w:webHidden/>
              </w:rPr>
              <w:fldChar w:fldCharType="separate"/>
            </w:r>
            <w:r w:rsidR="00407090">
              <w:rPr>
                <w:noProof/>
                <w:webHidden/>
              </w:rPr>
              <w:t>2</w:t>
            </w:r>
            <w:r w:rsidR="0028097C">
              <w:rPr>
                <w:noProof/>
                <w:webHidden/>
              </w:rPr>
              <w:fldChar w:fldCharType="end"/>
            </w:r>
          </w:hyperlink>
        </w:p>
        <w:p w:rsidR="0028097C" w:rsidRDefault="00055908">
          <w:pPr>
            <w:pStyle w:val="TOC1"/>
            <w:tabs>
              <w:tab w:val="right" w:leader="dot" w:pos="9016"/>
            </w:tabs>
            <w:rPr>
              <w:noProof/>
              <w:lang w:eastAsia="en-US"/>
            </w:rPr>
          </w:pPr>
          <w:hyperlink w:anchor="_Toc50465002" w:history="1">
            <w:r w:rsidR="0028097C" w:rsidRPr="009323E3">
              <w:rPr>
                <w:rStyle w:val="Hyperlink"/>
                <w:noProof/>
              </w:rPr>
              <w:t>Logical schema</w:t>
            </w:r>
            <w:r w:rsidR="0028097C">
              <w:rPr>
                <w:noProof/>
                <w:webHidden/>
              </w:rPr>
              <w:tab/>
            </w:r>
            <w:r w:rsidR="0028097C">
              <w:rPr>
                <w:noProof/>
                <w:webHidden/>
              </w:rPr>
              <w:fldChar w:fldCharType="begin"/>
            </w:r>
            <w:r w:rsidR="0028097C">
              <w:rPr>
                <w:noProof/>
                <w:webHidden/>
              </w:rPr>
              <w:instrText xml:space="preserve"> PAGEREF _Toc50465002 \h </w:instrText>
            </w:r>
            <w:r w:rsidR="0028097C">
              <w:rPr>
                <w:noProof/>
                <w:webHidden/>
              </w:rPr>
            </w:r>
            <w:r w:rsidR="0028097C">
              <w:rPr>
                <w:noProof/>
                <w:webHidden/>
              </w:rPr>
              <w:fldChar w:fldCharType="separate"/>
            </w:r>
            <w:r w:rsidR="00407090">
              <w:rPr>
                <w:noProof/>
                <w:webHidden/>
              </w:rPr>
              <w:t>2</w:t>
            </w:r>
            <w:r w:rsidR="0028097C">
              <w:rPr>
                <w:noProof/>
                <w:webHidden/>
              </w:rPr>
              <w:fldChar w:fldCharType="end"/>
            </w:r>
          </w:hyperlink>
        </w:p>
        <w:p w:rsidR="0028097C" w:rsidRDefault="00055908">
          <w:pPr>
            <w:pStyle w:val="TOC1"/>
            <w:tabs>
              <w:tab w:val="right" w:leader="dot" w:pos="9016"/>
            </w:tabs>
            <w:rPr>
              <w:noProof/>
              <w:lang w:eastAsia="en-US"/>
            </w:rPr>
          </w:pPr>
          <w:hyperlink w:anchor="_Toc50465003" w:history="1">
            <w:r w:rsidR="0028097C" w:rsidRPr="009323E3">
              <w:rPr>
                <w:rStyle w:val="Hyperlink"/>
                <w:noProof/>
              </w:rPr>
              <w:t>Application file</w:t>
            </w:r>
            <w:r w:rsidR="0028097C">
              <w:rPr>
                <w:noProof/>
                <w:webHidden/>
              </w:rPr>
              <w:tab/>
            </w:r>
            <w:r w:rsidR="0028097C">
              <w:rPr>
                <w:noProof/>
                <w:webHidden/>
              </w:rPr>
              <w:fldChar w:fldCharType="begin"/>
            </w:r>
            <w:r w:rsidR="0028097C">
              <w:rPr>
                <w:noProof/>
                <w:webHidden/>
              </w:rPr>
              <w:instrText xml:space="preserve"> PAGEREF _Toc50465003 \h </w:instrText>
            </w:r>
            <w:r w:rsidR="0028097C">
              <w:rPr>
                <w:noProof/>
                <w:webHidden/>
              </w:rPr>
            </w:r>
            <w:r w:rsidR="0028097C">
              <w:rPr>
                <w:noProof/>
                <w:webHidden/>
              </w:rPr>
              <w:fldChar w:fldCharType="separate"/>
            </w:r>
            <w:r w:rsidR="00407090">
              <w:rPr>
                <w:noProof/>
                <w:webHidden/>
              </w:rPr>
              <w:t>3</w:t>
            </w:r>
            <w:r w:rsidR="0028097C">
              <w:rPr>
                <w:noProof/>
                <w:webHidden/>
              </w:rPr>
              <w:fldChar w:fldCharType="end"/>
            </w:r>
          </w:hyperlink>
        </w:p>
        <w:p w:rsidR="0028097C" w:rsidRDefault="00055908">
          <w:pPr>
            <w:pStyle w:val="TOC1"/>
            <w:tabs>
              <w:tab w:val="right" w:leader="dot" w:pos="9016"/>
            </w:tabs>
            <w:rPr>
              <w:noProof/>
              <w:lang w:eastAsia="en-US"/>
            </w:rPr>
          </w:pPr>
          <w:hyperlink w:anchor="_Toc50465004" w:history="1">
            <w:r w:rsidR="0028097C" w:rsidRPr="009323E3">
              <w:rPr>
                <w:rStyle w:val="Hyperlink"/>
                <w:noProof/>
              </w:rPr>
              <w:t>how to access the back-end of project (READ ME)</w:t>
            </w:r>
            <w:r w:rsidR="0028097C">
              <w:rPr>
                <w:noProof/>
                <w:webHidden/>
              </w:rPr>
              <w:tab/>
            </w:r>
            <w:r w:rsidR="0028097C">
              <w:rPr>
                <w:noProof/>
                <w:webHidden/>
              </w:rPr>
              <w:fldChar w:fldCharType="begin"/>
            </w:r>
            <w:r w:rsidR="0028097C">
              <w:rPr>
                <w:noProof/>
                <w:webHidden/>
              </w:rPr>
              <w:instrText xml:space="preserve"> PAGEREF _Toc50465004 \h </w:instrText>
            </w:r>
            <w:r w:rsidR="0028097C">
              <w:rPr>
                <w:noProof/>
                <w:webHidden/>
              </w:rPr>
            </w:r>
            <w:r w:rsidR="0028097C">
              <w:rPr>
                <w:noProof/>
                <w:webHidden/>
              </w:rPr>
              <w:fldChar w:fldCharType="separate"/>
            </w:r>
            <w:r w:rsidR="00407090">
              <w:rPr>
                <w:noProof/>
                <w:webHidden/>
              </w:rPr>
              <w:t>3</w:t>
            </w:r>
            <w:r w:rsidR="0028097C">
              <w:rPr>
                <w:noProof/>
                <w:webHidden/>
              </w:rPr>
              <w:fldChar w:fldCharType="end"/>
            </w:r>
          </w:hyperlink>
        </w:p>
        <w:p w:rsidR="0028097C" w:rsidRDefault="00055908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50465005" w:history="1">
            <w:r w:rsidR="0028097C" w:rsidRPr="009323E3">
              <w:rPr>
                <w:rStyle w:val="Hyperlink"/>
                <w:noProof/>
              </w:rPr>
              <w:t>Step 1: Log in to our host server</w:t>
            </w:r>
            <w:r w:rsidR="0028097C">
              <w:rPr>
                <w:noProof/>
                <w:webHidden/>
              </w:rPr>
              <w:tab/>
            </w:r>
            <w:r w:rsidR="0028097C">
              <w:rPr>
                <w:noProof/>
                <w:webHidden/>
              </w:rPr>
              <w:fldChar w:fldCharType="begin"/>
            </w:r>
            <w:r w:rsidR="0028097C">
              <w:rPr>
                <w:noProof/>
                <w:webHidden/>
              </w:rPr>
              <w:instrText xml:space="preserve"> PAGEREF _Toc50465005 \h </w:instrText>
            </w:r>
            <w:r w:rsidR="0028097C">
              <w:rPr>
                <w:noProof/>
                <w:webHidden/>
              </w:rPr>
            </w:r>
            <w:r w:rsidR="0028097C">
              <w:rPr>
                <w:noProof/>
                <w:webHidden/>
              </w:rPr>
              <w:fldChar w:fldCharType="separate"/>
            </w:r>
            <w:r w:rsidR="00407090">
              <w:rPr>
                <w:noProof/>
                <w:webHidden/>
              </w:rPr>
              <w:t>3</w:t>
            </w:r>
            <w:r w:rsidR="0028097C">
              <w:rPr>
                <w:noProof/>
                <w:webHidden/>
              </w:rPr>
              <w:fldChar w:fldCharType="end"/>
            </w:r>
          </w:hyperlink>
        </w:p>
        <w:p w:rsidR="0028097C" w:rsidRDefault="00055908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50465006" w:history="1">
            <w:r w:rsidR="0028097C" w:rsidRPr="009323E3">
              <w:rPr>
                <w:rStyle w:val="Hyperlink"/>
                <w:noProof/>
              </w:rPr>
              <w:t>Step 02: From Dashboard click on My SQL Management</w:t>
            </w:r>
            <w:r w:rsidR="0028097C">
              <w:rPr>
                <w:noProof/>
                <w:webHidden/>
              </w:rPr>
              <w:tab/>
            </w:r>
            <w:r w:rsidR="0028097C">
              <w:rPr>
                <w:noProof/>
                <w:webHidden/>
              </w:rPr>
              <w:fldChar w:fldCharType="begin"/>
            </w:r>
            <w:r w:rsidR="0028097C">
              <w:rPr>
                <w:noProof/>
                <w:webHidden/>
              </w:rPr>
              <w:instrText xml:space="preserve"> PAGEREF _Toc50465006 \h </w:instrText>
            </w:r>
            <w:r w:rsidR="0028097C">
              <w:rPr>
                <w:noProof/>
                <w:webHidden/>
              </w:rPr>
            </w:r>
            <w:r w:rsidR="0028097C">
              <w:rPr>
                <w:noProof/>
                <w:webHidden/>
              </w:rPr>
              <w:fldChar w:fldCharType="separate"/>
            </w:r>
            <w:r w:rsidR="00407090">
              <w:rPr>
                <w:noProof/>
                <w:webHidden/>
              </w:rPr>
              <w:t>4</w:t>
            </w:r>
            <w:r w:rsidR="0028097C">
              <w:rPr>
                <w:noProof/>
                <w:webHidden/>
              </w:rPr>
              <w:fldChar w:fldCharType="end"/>
            </w:r>
          </w:hyperlink>
        </w:p>
        <w:p w:rsidR="0028097C" w:rsidRDefault="00055908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50465007" w:history="1">
            <w:r w:rsidR="0028097C" w:rsidRPr="009323E3">
              <w:rPr>
                <w:rStyle w:val="Hyperlink"/>
                <w:noProof/>
              </w:rPr>
              <w:t>Step 03:</w:t>
            </w:r>
            <w:r w:rsidR="0028097C">
              <w:rPr>
                <w:noProof/>
                <w:webHidden/>
              </w:rPr>
              <w:tab/>
            </w:r>
            <w:r w:rsidR="0028097C">
              <w:rPr>
                <w:noProof/>
                <w:webHidden/>
              </w:rPr>
              <w:fldChar w:fldCharType="begin"/>
            </w:r>
            <w:r w:rsidR="0028097C">
              <w:rPr>
                <w:noProof/>
                <w:webHidden/>
              </w:rPr>
              <w:instrText xml:space="preserve"> PAGEREF _Toc50465007 \h </w:instrText>
            </w:r>
            <w:r w:rsidR="0028097C">
              <w:rPr>
                <w:noProof/>
                <w:webHidden/>
              </w:rPr>
            </w:r>
            <w:r w:rsidR="0028097C">
              <w:rPr>
                <w:noProof/>
                <w:webHidden/>
              </w:rPr>
              <w:fldChar w:fldCharType="separate"/>
            </w:r>
            <w:r w:rsidR="00407090">
              <w:rPr>
                <w:noProof/>
                <w:webHidden/>
              </w:rPr>
              <w:t>4</w:t>
            </w:r>
            <w:r w:rsidR="0028097C">
              <w:rPr>
                <w:noProof/>
                <w:webHidden/>
              </w:rPr>
              <w:fldChar w:fldCharType="end"/>
            </w:r>
          </w:hyperlink>
        </w:p>
        <w:p w:rsidR="0028097C" w:rsidRDefault="00055908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50465008" w:history="1">
            <w:r w:rsidR="0028097C" w:rsidRPr="009323E3">
              <w:rPr>
                <w:rStyle w:val="Hyperlink"/>
                <w:noProof/>
              </w:rPr>
              <w:t>Database Loaded:</w:t>
            </w:r>
            <w:r w:rsidR="0028097C">
              <w:rPr>
                <w:noProof/>
                <w:webHidden/>
              </w:rPr>
              <w:tab/>
            </w:r>
            <w:r w:rsidR="0028097C">
              <w:rPr>
                <w:noProof/>
                <w:webHidden/>
              </w:rPr>
              <w:fldChar w:fldCharType="begin"/>
            </w:r>
            <w:r w:rsidR="0028097C">
              <w:rPr>
                <w:noProof/>
                <w:webHidden/>
              </w:rPr>
              <w:instrText xml:space="preserve"> PAGEREF _Toc50465008 \h </w:instrText>
            </w:r>
            <w:r w:rsidR="0028097C">
              <w:rPr>
                <w:noProof/>
                <w:webHidden/>
              </w:rPr>
            </w:r>
            <w:r w:rsidR="0028097C">
              <w:rPr>
                <w:noProof/>
                <w:webHidden/>
              </w:rPr>
              <w:fldChar w:fldCharType="separate"/>
            </w:r>
            <w:r w:rsidR="00407090">
              <w:rPr>
                <w:noProof/>
                <w:webHidden/>
              </w:rPr>
              <w:t>5</w:t>
            </w:r>
            <w:r w:rsidR="0028097C">
              <w:rPr>
                <w:noProof/>
                <w:webHidden/>
              </w:rPr>
              <w:fldChar w:fldCharType="end"/>
            </w:r>
          </w:hyperlink>
        </w:p>
        <w:p w:rsidR="00901E23" w:rsidRDefault="00901E23">
          <w:r>
            <w:rPr>
              <w:b/>
              <w:bCs/>
              <w:noProof/>
            </w:rPr>
            <w:fldChar w:fldCharType="end"/>
          </w:r>
        </w:p>
      </w:sdtContent>
    </w:sdt>
    <w:p w:rsidR="00901E23" w:rsidRDefault="00901E23" w:rsidP="00901E23"/>
    <w:p w:rsidR="00901E23" w:rsidRDefault="00901E23" w:rsidP="00D05D63">
      <w:r>
        <w:br w:type="page"/>
      </w:r>
    </w:p>
    <w:p w:rsidR="00103E75" w:rsidRDefault="00653F02" w:rsidP="00653F02">
      <w:pPr>
        <w:pStyle w:val="Heading1"/>
      </w:pPr>
      <w:bookmarkStart w:id="0" w:name="_Toc50465001"/>
      <w:r>
        <w:lastRenderedPageBreak/>
        <w:t>ER DIAGRAM</w:t>
      </w:r>
      <w:bookmarkEnd w:id="0"/>
    </w:p>
    <w:p w:rsidR="00653F02" w:rsidRDefault="00653F02" w:rsidP="00653F02">
      <w:r>
        <w:rPr>
          <w:noProof/>
          <w:lang w:eastAsia="en-US"/>
        </w:rPr>
        <w:drawing>
          <wp:inline distT="0" distB="0" distL="0" distR="0" wp14:anchorId="519E6703" wp14:editId="47D1017B">
            <wp:extent cx="5653668" cy="5048993"/>
            <wp:effectExtent l="0" t="0" r="4445" b="0"/>
            <wp:docPr id="9" name="Content Placeholder 4" descr="A picture containing tex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C329E426-5C5E-BC4E-B885-6648EA14F7FC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 descr="A picture containing text&#10;&#10;Description automatically generated">
                      <a:extLst>
                        <a:ext uri="{FF2B5EF4-FFF2-40B4-BE49-F238E27FC236}">
                          <a16:creationId xmlns:a16="http://schemas.microsoft.com/office/drawing/2014/main" id="{C329E426-5C5E-BC4E-B885-6648EA14F7FC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3668" cy="5048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F02" w:rsidRDefault="00055908" w:rsidP="00653F02">
      <w:hyperlink r:id="rId13" w:history="1">
        <w:r w:rsidR="00653F02" w:rsidRPr="00653F02">
          <w:rPr>
            <w:rStyle w:val="Hyperlink"/>
          </w:rPr>
          <w:t>Link to full resolution image</w:t>
        </w:r>
      </w:hyperlink>
    </w:p>
    <w:p w:rsidR="00653F02" w:rsidRDefault="00653F02" w:rsidP="00653F02">
      <w:pPr>
        <w:pStyle w:val="Heading1"/>
      </w:pPr>
      <w:bookmarkStart w:id="1" w:name="_Toc50465002"/>
      <w:r>
        <w:t>Logical schema</w:t>
      </w:r>
      <w:bookmarkEnd w:id="1"/>
    </w:p>
    <w:p w:rsidR="00653F02" w:rsidRDefault="00653F02" w:rsidP="00653F02"/>
    <w:p w:rsidR="00653F02" w:rsidRPr="00653F02" w:rsidRDefault="00653F02" w:rsidP="00653F02">
      <w:r>
        <w:rPr>
          <w:noProof/>
          <w:lang w:eastAsia="en-US"/>
        </w:rPr>
        <w:drawing>
          <wp:inline distT="0" distB="0" distL="0" distR="0" wp14:anchorId="1AF896C4" wp14:editId="49D3350F">
            <wp:extent cx="5731510" cy="1907540"/>
            <wp:effectExtent l="0" t="0" r="2540" b="0"/>
            <wp:docPr id="5" name="Content Placeholder 4" descr="A screenshot of a social media pos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9B5DCB3C-95C1-9C4E-8F11-E3B2A2396C60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 descr="A screenshot of a social media post&#10;&#10;Description automatically generated">
                      <a:extLst>
                        <a:ext uri="{FF2B5EF4-FFF2-40B4-BE49-F238E27FC236}">
                          <a16:creationId xmlns:a16="http://schemas.microsoft.com/office/drawing/2014/main" id="{9B5DCB3C-95C1-9C4E-8F11-E3B2A2396C60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F02" w:rsidRDefault="00055908" w:rsidP="00653F02">
      <w:hyperlink r:id="rId15" w:history="1">
        <w:r w:rsidR="00653F02" w:rsidRPr="00653F02">
          <w:rPr>
            <w:rStyle w:val="Hyperlink"/>
          </w:rPr>
          <w:t>Link to full resolution image</w:t>
        </w:r>
      </w:hyperlink>
    </w:p>
    <w:p w:rsidR="006E3636" w:rsidRDefault="006E3636" w:rsidP="00653F02">
      <w:pPr>
        <w:pStyle w:val="Heading1"/>
      </w:pPr>
      <w:bookmarkStart w:id="2" w:name="_Toc50465003"/>
      <w:r>
        <w:lastRenderedPageBreak/>
        <w:t>Application file</w:t>
      </w:r>
      <w:bookmarkEnd w:id="2"/>
    </w:p>
    <w:p w:rsidR="006E3636" w:rsidRDefault="006E3636" w:rsidP="006E3636">
      <w:r>
        <w:t xml:space="preserve">The </w:t>
      </w:r>
      <w:proofErr w:type="spellStart"/>
      <w:r>
        <w:t>apk</w:t>
      </w:r>
      <w:proofErr w:type="spellEnd"/>
      <w:r>
        <w:t xml:space="preserve"> file has been uploaded with this document on google classroom </w:t>
      </w:r>
      <w:proofErr w:type="gramStart"/>
      <w:r>
        <w:t>however</w:t>
      </w:r>
      <w:proofErr w:type="gramEnd"/>
      <w:r>
        <w:t xml:space="preserve"> you can download it from here as well</w:t>
      </w:r>
    </w:p>
    <w:p w:rsidR="006E3636" w:rsidRDefault="00055908">
      <w:pPr>
        <w:rPr>
          <w:rFonts w:asciiTheme="majorHAnsi" w:eastAsiaTheme="majorEastAsia" w:hAnsiTheme="majorHAnsi" w:cstheme="majorBidi"/>
          <w:caps/>
          <w:color w:val="FFFFFF" w:themeColor="background1"/>
          <w:spacing w:val="15"/>
        </w:rPr>
      </w:pPr>
      <w:hyperlink r:id="rId16" w:history="1">
        <w:r w:rsidR="00520B38" w:rsidRPr="008820D4">
          <w:rPr>
            <w:rStyle w:val="Hyperlink"/>
            <w:rFonts w:asciiTheme="majorHAnsi" w:eastAsiaTheme="majorEastAsia" w:hAnsiTheme="majorHAnsi" w:cstheme="majorBidi"/>
            <w:caps/>
            <w:spacing w:val="15"/>
          </w:rPr>
          <w:t>https://drive.google.com/file/d/1sK0DGlYJh107yJ-s4o0CJo4sN2PU-nRc/view?usp=sharing</w:t>
        </w:r>
      </w:hyperlink>
    </w:p>
    <w:p w:rsidR="00B0677B" w:rsidRDefault="00B0677B" w:rsidP="00B0677B">
      <w:pPr>
        <w:pStyle w:val="Heading1"/>
      </w:pPr>
      <w:r>
        <w:t>Project Demo</w:t>
      </w:r>
    </w:p>
    <w:p w:rsidR="00B0677B" w:rsidRPr="00B0677B" w:rsidRDefault="00B0677B" w:rsidP="00B0677B"/>
    <w:p w:rsidR="00653F02" w:rsidRDefault="00653F02" w:rsidP="00653F02">
      <w:pPr>
        <w:pStyle w:val="Heading1"/>
      </w:pPr>
      <w:bookmarkStart w:id="3" w:name="_Toc50465004"/>
      <w:r>
        <w:t>how to access the back-end of project</w:t>
      </w:r>
      <w:r w:rsidR="00901E23">
        <w:t xml:space="preserve"> (READ ME)</w:t>
      </w:r>
      <w:bookmarkEnd w:id="3"/>
    </w:p>
    <w:p w:rsidR="00653F02" w:rsidRDefault="00653F02" w:rsidP="004C4470">
      <w:pPr>
        <w:pStyle w:val="Heading3"/>
      </w:pPr>
      <w:bookmarkStart w:id="4" w:name="_Toc50465005"/>
      <w:r>
        <w:t>Step 1: Log in to our host server</w:t>
      </w:r>
      <w:bookmarkEnd w:id="4"/>
      <w:r>
        <w:t xml:space="preserve"> </w:t>
      </w:r>
    </w:p>
    <w:p w:rsidR="00653F02" w:rsidRDefault="00055908" w:rsidP="00653F02">
      <w:hyperlink r:id="rId17" w:history="1">
        <w:r w:rsidR="00653F02">
          <w:rPr>
            <w:rStyle w:val="Hyperlink"/>
          </w:rPr>
          <w:t>https://svr3.educationhost.cloud:2222/CMD_LOGIN</w:t>
        </w:r>
      </w:hyperlink>
    </w:p>
    <w:p w:rsidR="00653F02" w:rsidRDefault="00653F02" w:rsidP="00653F02">
      <w:proofErr w:type="gramStart"/>
      <w:r>
        <w:t>username</w:t>
      </w:r>
      <w:proofErr w:type="gramEnd"/>
      <w:r>
        <w:t xml:space="preserve">: </w:t>
      </w:r>
      <w:proofErr w:type="spellStart"/>
      <w:r w:rsidRPr="00653F02">
        <w:t>hjfbxhev</w:t>
      </w:r>
      <w:proofErr w:type="spellEnd"/>
    </w:p>
    <w:p w:rsidR="00653F02" w:rsidRDefault="00653F02" w:rsidP="00653F02">
      <w:proofErr w:type="gramStart"/>
      <w:r>
        <w:t>password</w:t>
      </w:r>
      <w:proofErr w:type="gramEnd"/>
      <w:r>
        <w:t xml:space="preserve">: </w:t>
      </w:r>
      <w:r w:rsidRPr="00653F02">
        <w:t>v9zBPsFXtf</w:t>
      </w:r>
    </w:p>
    <w:p w:rsidR="00653F02" w:rsidRDefault="00653F02" w:rsidP="00653F02">
      <w:r>
        <w:rPr>
          <w:noProof/>
          <w:lang w:eastAsia="en-US"/>
        </w:rPr>
        <w:drawing>
          <wp:inline distT="0" distB="0" distL="0" distR="0" wp14:anchorId="0ABE5D73" wp14:editId="531631F5">
            <wp:extent cx="5731510" cy="27209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F02" w:rsidRDefault="00653F02" w:rsidP="00653F02"/>
    <w:p w:rsidR="004C4470" w:rsidRDefault="004C4470" w:rsidP="00653F02"/>
    <w:p w:rsidR="004C4470" w:rsidRDefault="004C4470" w:rsidP="00653F02"/>
    <w:p w:rsidR="004C4470" w:rsidRDefault="004C4470" w:rsidP="00653F02"/>
    <w:p w:rsidR="004C4470" w:rsidRDefault="004C4470" w:rsidP="00653F02"/>
    <w:p w:rsidR="004C4470" w:rsidRDefault="004C4470" w:rsidP="00653F02"/>
    <w:p w:rsidR="004C4470" w:rsidRDefault="004C4470" w:rsidP="00653F02"/>
    <w:p w:rsidR="004C4470" w:rsidRDefault="004C4470" w:rsidP="00653F02"/>
    <w:p w:rsidR="004C4470" w:rsidRDefault="004C4470" w:rsidP="00653F02"/>
    <w:p w:rsidR="004C4470" w:rsidRDefault="004C4470" w:rsidP="00653F02"/>
    <w:p w:rsidR="00653F02" w:rsidRDefault="00653F02" w:rsidP="004C4470">
      <w:pPr>
        <w:pStyle w:val="Heading3"/>
      </w:pPr>
      <w:bookmarkStart w:id="5" w:name="_Toc50465006"/>
      <w:r>
        <w:t>Step 02: From Dashboard click on My SQL Management</w:t>
      </w:r>
      <w:bookmarkEnd w:id="5"/>
    </w:p>
    <w:p w:rsidR="00653F02" w:rsidRDefault="00653F02" w:rsidP="00653F02">
      <w:r>
        <w:rPr>
          <w:noProof/>
          <w:lang w:eastAsia="en-US"/>
        </w:rPr>
        <w:drawing>
          <wp:inline distT="0" distB="0" distL="0" distR="0" wp14:anchorId="0D4899BE" wp14:editId="4EB240BE">
            <wp:extent cx="5731510" cy="4871720"/>
            <wp:effectExtent l="0" t="0" r="254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F02" w:rsidRDefault="00653F02" w:rsidP="004C4470">
      <w:pPr>
        <w:pStyle w:val="Heading3"/>
      </w:pPr>
      <w:bookmarkStart w:id="6" w:name="_Toc50465007"/>
      <w:r>
        <w:t>Step 03:</w:t>
      </w:r>
      <w:bookmarkEnd w:id="6"/>
    </w:p>
    <w:p w:rsidR="00901E23" w:rsidRDefault="00653F02" w:rsidP="00901E23">
      <w:r>
        <w:t xml:space="preserve">There is a small </w:t>
      </w:r>
      <w:proofErr w:type="spellStart"/>
      <w:r>
        <w:t>phpmyadmin</w:t>
      </w:r>
      <w:proofErr w:type="spellEnd"/>
      <w:r>
        <w:t xml:space="preserve"> icon </w:t>
      </w:r>
      <w:r w:rsidR="00901E23" w:rsidRPr="00901E23">
        <w:rPr>
          <w:b/>
          <w:bCs/>
        </w:rPr>
        <w:t xml:space="preserve">on right top bar </w:t>
      </w:r>
      <w:r>
        <w:t>click on it to login to our database</w:t>
      </w:r>
    </w:p>
    <w:p w:rsidR="00653F02" w:rsidRDefault="00653F02" w:rsidP="00653F02">
      <w:r>
        <w:rPr>
          <w:noProof/>
          <w:lang w:eastAsia="en-US"/>
        </w:rPr>
        <w:drawing>
          <wp:inline distT="0" distB="0" distL="0" distR="0" wp14:anchorId="7869E587" wp14:editId="2E344558">
            <wp:extent cx="5731510" cy="177927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E23" w:rsidRDefault="00901E23" w:rsidP="00653F02"/>
    <w:p w:rsidR="00901E23" w:rsidRDefault="00901E23" w:rsidP="00653F02"/>
    <w:p w:rsidR="00901E23" w:rsidRDefault="00901E23" w:rsidP="00653F02"/>
    <w:p w:rsidR="00901E23" w:rsidRDefault="00901E23" w:rsidP="00653F02"/>
    <w:p w:rsidR="00901E23" w:rsidRDefault="00901E23" w:rsidP="004C4470">
      <w:pPr>
        <w:pStyle w:val="Heading3"/>
      </w:pPr>
      <w:bookmarkStart w:id="7" w:name="_Toc50465008"/>
      <w:r>
        <w:t>Database Loaded:</w:t>
      </w:r>
      <w:bookmarkEnd w:id="7"/>
    </w:p>
    <w:p w:rsidR="00901E23" w:rsidRDefault="00901E23" w:rsidP="00653F02">
      <w:r>
        <w:rPr>
          <w:noProof/>
          <w:lang w:eastAsia="en-US"/>
        </w:rPr>
        <w:drawing>
          <wp:inline distT="0" distB="0" distL="0" distR="0" wp14:anchorId="49C17EB0" wp14:editId="46EEEB26">
            <wp:extent cx="5731510" cy="2642870"/>
            <wp:effectExtent l="0" t="0" r="254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E23" w:rsidRDefault="00901E23" w:rsidP="00901E23">
      <w:r>
        <w:t>Tables for current project are:</w:t>
      </w:r>
    </w:p>
    <w:p w:rsidR="00901E23" w:rsidRDefault="00901E23" w:rsidP="00901E23">
      <w:pPr>
        <w:pStyle w:val="ListParagraph"/>
        <w:numPr>
          <w:ilvl w:val="0"/>
          <w:numId w:val="27"/>
        </w:numPr>
      </w:pPr>
      <w:r>
        <w:t>User</w:t>
      </w:r>
    </w:p>
    <w:p w:rsidR="00901E23" w:rsidRDefault="00901E23" w:rsidP="00901E23">
      <w:pPr>
        <w:pStyle w:val="ListParagraph"/>
        <w:numPr>
          <w:ilvl w:val="0"/>
          <w:numId w:val="27"/>
        </w:numPr>
      </w:pPr>
      <w:r>
        <w:t>Employee</w:t>
      </w:r>
    </w:p>
    <w:p w:rsidR="00901E23" w:rsidRDefault="00901E23" w:rsidP="00901E23">
      <w:pPr>
        <w:pStyle w:val="ListParagraph"/>
        <w:numPr>
          <w:ilvl w:val="0"/>
          <w:numId w:val="27"/>
        </w:numPr>
      </w:pPr>
      <w:r>
        <w:t>Task</w:t>
      </w:r>
    </w:p>
    <w:p w:rsidR="00901E23" w:rsidRDefault="00901E23" w:rsidP="00901E23">
      <w:pPr>
        <w:pStyle w:val="ListParagraph"/>
        <w:numPr>
          <w:ilvl w:val="0"/>
          <w:numId w:val="27"/>
        </w:numPr>
      </w:pPr>
      <w:r>
        <w:t>Department</w:t>
      </w:r>
    </w:p>
    <w:p w:rsidR="00901E23" w:rsidRDefault="00901E23" w:rsidP="00901E23"/>
    <w:p w:rsidR="00B0677B" w:rsidRDefault="00B0677B" w:rsidP="00901E23"/>
    <w:p w:rsidR="00B0677B" w:rsidRDefault="00B0677B" w:rsidP="00901E23"/>
    <w:p w:rsidR="00B0677B" w:rsidRDefault="00B0677B" w:rsidP="00901E23"/>
    <w:p w:rsidR="00B0677B" w:rsidRDefault="00B0677B" w:rsidP="00901E23"/>
    <w:p w:rsidR="00B0677B" w:rsidRDefault="00B0677B" w:rsidP="00901E23"/>
    <w:p w:rsidR="00B0677B" w:rsidRDefault="00B0677B" w:rsidP="00901E23"/>
    <w:p w:rsidR="00B0677B" w:rsidRDefault="00B0677B" w:rsidP="00901E23"/>
    <w:p w:rsidR="00B0677B" w:rsidRDefault="00B0677B" w:rsidP="00901E23"/>
    <w:p w:rsidR="00B0677B" w:rsidRDefault="00B0677B" w:rsidP="00901E23"/>
    <w:p w:rsidR="00B0677B" w:rsidRDefault="00B0677B" w:rsidP="00B0677B">
      <w:pPr>
        <w:pStyle w:val="Heading1"/>
      </w:pPr>
      <w:r>
        <w:lastRenderedPageBreak/>
        <w:t>T</w:t>
      </w:r>
      <w:r w:rsidR="00FC6901">
        <w:t>o access the project code</w:t>
      </w:r>
    </w:p>
    <w:p w:rsidR="00E63399" w:rsidRPr="00E63399" w:rsidRDefault="00E63399" w:rsidP="00E63399">
      <w:r>
        <w:t xml:space="preserve">Sometimes, Huawei </w:t>
      </w:r>
      <w:proofErr w:type="gramStart"/>
      <w:r>
        <w:t>phones</w:t>
      </w:r>
      <w:r w:rsidR="00E130C4">
        <w:t>(</w:t>
      </w:r>
      <w:proofErr w:type="gramEnd"/>
      <w:r w:rsidR="00E130C4">
        <w:t>due to Chinese restriction)</w:t>
      </w:r>
      <w:r>
        <w:t xml:space="preserve"> or </w:t>
      </w:r>
      <w:r w:rsidR="00E130C4">
        <w:t xml:space="preserve">other </w:t>
      </w:r>
      <w:r>
        <w:t xml:space="preserve">android versions show incompatibility with </w:t>
      </w:r>
      <w:proofErr w:type="spellStart"/>
      <w:r>
        <w:t>apk</w:t>
      </w:r>
      <w:proofErr w:type="spellEnd"/>
      <w:r>
        <w:t xml:space="preserve"> files. Our project has been developed in latest android </w:t>
      </w:r>
      <w:proofErr w:type="gramStart"/>
      <w:r>
        <w:t>X,</w:t>
      </w:r>
      <w:proofErr w:type="gramEnd"/>
      <w:r>
        <w:t xml:space="preserve"> it is advised to build a fresh copy on your emulator</w:t>
      </w:r>
    </w:p>
    <w:p w:rsidR="00FC6901" w:rsidRDefault="00FC6901" w:rsidP="00FC6901">
      <w:hyperlink r:id="rId22" w:history="1">
        <w:r>
          <w:rPr>
            <w:rStyle w:val="Hyperlink"/>
          </w:rPr>
          <w:t>https://github.com/ImadRashid/uraan</w:t>
        </w:r>
      </w:hyperlink>
    </w:p>
    <w:p w:rsidR="00FC6901" w:rsidRDefault="00FC6901" w:rsidP="00FC6901">
      <w:r>
        <w:t>Download the entire project from master branch.</w:t>
      </w:r>
      <w:r>
        <w:br/>
      </w:r>
      <w:proofErr w:type="gramStart"/>
      <w:r w:rsidR="00582C8C">
        <w:t>it</w:t>
      </w:r>
      <w:proofErr w:type="gramEnd"/>
      <w:r w:rsidR="00582C8C">
        <w:t xml:space="preserve"> will be downloaded in .zip format</w:t>
      </w:r>
      <w:r w:rsidR="00582C8C">
        <w:br/>
        <w:t>extract the project anywhere, open it with android studio as a flutter project</w:t>
      </w:r>
    </w:p>
    <w:p w:rsidR="00FC6901" w:rsidRDefault="00582C8C" w:rsidP="00E223FF">
      <w:pPr>
        <w:rPr>
          <w:rFonts w:asciiTheme="majorHAnsi" w:eastAsiaTheme="majorEastAsia" w:hAnsiTheme="majorHAnsi" w:cstheme="majorBidi"/>
          <w:caps/>
          <w:color w:val="044D6E" w:themeColor="text2" w:themeShade="80"/>
          <w:spacing w:val="15"/>
        </w:rPr>
      </w:pPr>
      <w:r>
        <w:t>Run and build the project on to your emulator</w:t>
      </w:r>
    </w:p>
    <w:p w:rsidR="0015624D" w:rsidRDefault="0015624D">
      <w:pPr>
        <w:rPr>
          <w:rFonts w:asciiTheme="majorHAnsi" w:eastAsiaTheme="majorEastAsia" w:hAnsiTheme="majorHAnsi" w:cstheme="majorBidi"/>
          <w:caps/>
          <w:color w:val="044D6E" w:themeColor="text2" w:themeShade="80"/>
          <w:spacing w:val="15"/>
        </w:rPr>
      </w:pPr>
      <w:r>
        <w:rPr>
          <w:rFonts w:asciiTheme="majorHAnsi" w:eastAsiaTheme="majorEastAsia" w:hAnsiTheme="majorHAnsi" w:cstheme="majorBidi"/>
          <w:caps/>
          <w:color w:val="044D6E" w:themeColor="text2" w:themeShade="80"/>
          <w:spacing w:val="15"/>
        </w:rPr>
        <w:br w:type="page"/>
      </w:r>
    </w:p>
    <w:p w:rsidR="00E223FF" w:rsidRDefault="00E223FF" w:rsidP="00E223FF">
      <w:pPr>
        <w:rPr>
          <w:rFonts w:asciiTheme="majorHAnsi" w:eastAsiaTheme="majorEastAsia" w:hAnsiTheme="majorHAnsi" w:cstheme="majorBidi"/>
          <w:caps/>
          <w:color w:val="044D6E" w:themeColor="text2" w:themeShade="80"/>
          <w:spacing w:val="15"/>
        </w:rPr>
      </w:pPr>
    </w:p>
    <w:p w:rsidR="00E223FF" w:rsidRDefault="0015624D" w:rsidP="0015624D">
      <w:pPr>
        <w:pStyle w:val="Heading1"/>
      </w:pPr>
      <w:r>
        <w:t>Database code</w:t>
      </w:r>
    </w:p>
    <w:p w:rsidR="0015624D" w:rsidRPr="0015624D" w:rsidRDefault="0015624D" w:rsidP="0015624D">
      <w:r>
        <w:t xml:space="preserve">The database code file </w:t>
      </w:r>
      <w:proofErr w:type="spellStart"/>
      <w:r>
        <w:t>Uraan.sql</w:t>
      </w:r>
      <w:proofErr w:type="spellEnd"/>
      <w:r>
        <w:t xml:space="preserve"> is already present at</w:t>
      </w:r>
      <w:r>
        <w:br/>
      </w:r>
      <w:hyperlink r:id="rId23" w:history="1">
        <w:r>
          <w:rPr>
            <w:rStyle w:val="Hyperlink"/>
          </w:rPr>
          <w:t>https://github.com/ImadRashid/uraan</w:t>
        </w:r>
      </w:hyperlink>
      <w:r>
        <w:br/>
      </w:r>
      <w:proofErr w:type="gramStart"/>
      <w:r>
        <w:t>Inside</w:t>
      </w:r>
      <w:proofErr w:type="gramEnd"/>
      <w:r>
        <w:t xml:space="preserve"> the .readme folder</w:t>
      </w:r>
      <w:r>
        <w:br/>
      </w:r>
      <w:bookmarkStart w:id="8" w:name="_GoBack"/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5624D" w:rsidTr="0015624D">
        <w:tc>
          <w:tcPr>
            <w:tcW w:w="9016" w:type="dxa"/>
          </w:tcPr>
          <w:p w:rsidR="0015624D" w:rsidRDefault="0015624D" w:rsidP="0015624D">
            <w:r>
              <w:t xml:space="preserve">-- </w:t>
            </w:r>
            <w:proofErr w:type="spellStart"/>
            <w:r>
              <w:t>phpMyAdmin</w:t>
            </w:r>
            <w:proofErr w:type="spellEnd"/>
            <w:r>
              <w:t xml:space="preserve"> SQL Dump</w:t>
            </w:r>
          </w:p>
          <w:p w:rsidR="0015624D" w:rsidRDefault="0015624D" w:rsidP="0015624D">
            <w:r>
              <w:t>-- version 4.9.5</w:t>
            </w:r>
          </w:p>
          <w:p w:rsidR="0015624D" w:rsidRDefault="0015624D" w:rsidP="0015624D">
            <w:r>
              <w:t>-- https://www.phpmyadmin.net/</w:t>
            </w:r>
          </w:p>
          <w:p w:rsidR="0015624D" w:rsidRDefault="0015624D" w:rsidP="0015624D">
            <w:r>
              <w:t>--</w:t>
            </w:r>
          </w:p>
          <w:p w:rsidR="0015624D" w:rsidRDefault="0015624D" w:rsidP="0015624D">
            <w:r>
              <w:t>-- Host: localhost:3306</w:t>
            </w:r>
          </w:p>
          <w:p w:rsidR="0015624D" w:rsidRDefault="0015624D" w:rsidP="0015624D">
            <w:r>
              <w:t>-- Generation Time: Sep 01, 2020 at 08:53 AM</w:t>
            </w:r>
          </w:p>
          <w:p w:rsidR="0015624D" w:rsidRDefault="0015624D" w:rsidP="0015624D">
            <w:r>
              <w:t>-- Server version: 5.7.29-cll-lve</w:t>
            </w:r>
          </w:p>
          <w:p w:rsidR="0015624D" w:rsidRDefault="0015624D" w:rsidP="0015624D">
            <w:r>
              <w:t>-- PHP Version: 7.3.21</w:t>
            </w:r>
          </w:p>
          <w:p w:rsidR="0015624D" w:rsidRDefault="0015624D" w:rsidP="0015624D"/>
          <w:p w:rsidR="0015624D" w:rsidRDefault="0015624D" w:rsidP="0015624D">
            <w:r>
              <w:t>SET SQL_MODE = "NO_AUTO_VALUE_ON_ZERO";</w:t>
            </w:r>
          </w:p>
          <w:p w:rsidR="0015624D" w:rsidRDefault="0015624D" w:rsidP="0015624D">
            <w:r>
              <w:t>SET AUTOCOMMIT = 0;</w:t>
            </w:r>
          </w:p>
          <w:p w:rsidR="0015624D" w:rsidRDefault="0015624D" w:rsidP="0015624D">
            <w:r>
              <w:t>START TRANSACTION;</w:t>
            </w:r>
          </w:p>
          <w:p w:rsidR="0015624D" w:rsidRDefault="0015624D" w:rsidP="0015624D">
            <w:r>
              <w:t xml:space="preserve">SET </w:t>
            </w:r>
            <w:proofErr w:type="spellStart"/>
            <w:r>
              <w:t>time_zone</w:t>
            </w:r>
            <w:proofErr w:type="spellEnd"/>
            <w:r>
              <w:t xml:space="preserve"> = "+00:00";</w:t>
            </w:r>
          </w:p>
          <w:p w:rsidR="0015624D" w:rsidRDefault="0015624D" w:rsidP="0015624D"/>
          <w:p w:rsidR="0015624D" w:rsidRDefault="0015624D" w:rsidP="0015624D"/>
          <w:p w:rsidR="0015624D" w:rsidRDefault="0015624D" w:rsidP="0015624D">
            <w:r>
              <w:t>/*!40101 SET @OLD_CHARACTER_SET_CLIENT=@@CHARACTER_SET_CLIENT */;</w:t>
            </w:r>
          </w:p>
          <w:p w:rsidR="0015624D" w:rsidRDefault="0015624D" w:rsidP="0015624D">
            <w:r>
              <w:t>/*!40101 SET @OLD_CHARACTER_SET_RESULTS=@@CHARACTER_SET_RESULTS */;</w:t>
            </w:r>
          </w:p>
          <w:p w:rsidR="0015624D" w:rsidRDefault="0015624D" w:rsidP="0015624D">
            <w:r>
              <w:t>/*!40101 SET @OLD_COLLATION_CONNECTION=@@COLLATION_CONNECTION */;</w:t>
            </w:r>
          </w:p>
          <w:p w:rsidR="0015624D" w:rsidRDefault="0015624D" w:rsidP="0015624D">
            <w:r>
              <w:t>/*!40101 SET NAMES utf8mb4 */;</w:t>
            </w:r>
          </w:p>
          <w:p w:rsidR="0015624D" w:rsidRDefault="0015624D" w:rsidP="0015624D"/>
          <w:p w:rsidR="0015624D" w:rsidRDefault="0015624D" w:rsidP="0015624D">
            <w:r>
              <w:t>--</w:t>
            </w:r>
          </w:p>
          <w:p w:rsidR="0015624D" w:rsidRDefault="0015624D" w:rsidP="0015624D">
            <w:r>
              <w:t>-- Database: `</w:t>
            </w:r>
            <w:proofErr w:type="spellStart"/>
            <w:r>
              <w:t>hjfbxhev_monies</w:t>
            </w:r>
            <w:proofErr w:type="spellEnd"/>
            <w:r>
              <w:t>`</w:t>
            </w:r>
          </w:p>
          <w:p w:rsidR="0015624D" w:rsidRDefault="0015624D" w:rsidP="0015624D">
            <w:r>
              <w:t>--</w:t>
            </w:r>
          </w:p>
          <w:p w:rsidR="0015624D" w:rsidRDefault="0015624D" w:rsidP="0015624D"/>
          <w:p w:rsidR="0015624D" w:rsidRDefault="0015624D" w:rsidP="0015624D">
            <w:r>
              <w:t>-- --------------------------------------------------------</w:t>
            </w:r>
          </w:p>
          <w:p w:rsidR="0015624D" w:rsidRDefault="0015624D" w:rsidP="0015624D"/>
          <w:p w:rsidR="0015624D" w:rsidRDefault="0015624D" w:rsidP="0015624D">
            <w:r>
              <w:t>--</w:t>
            </w:r>
          </w:p>
          <w:p w:rsidR="0015624D" w:rsidRDefault="0015624D" w:rsidP="0015624D">
            <w:r>
              <w:t>-- Table structure for table `Department`</w:t>
            </w:r>
          </w:p>
          <w:p w:rsidR="0015624D" w:rsidRDefault="0015624D" w:rsidP="0015624D">
            <w:r>
              <w:t>--</w:t>
            </w:r>
          </w:p>
          <w:p w:rsidR="0015624D" w:rsidRDefault="0015624D" w:rsidP="0015624D"/>
          <w:p w:rsidR="0015624D" w:rsidRDefault="0015624D" w:rsidP="0015624D">
            <w:r>
              <w:t>CREATE TABLE `Department` (</w:t>
            </w:r>
          </w:p>
          <w:p w:rsidR="0015624D" w:rsidRDefault="0015624D" w:rsidP="0015624D">
            <w:r>
              <w:t xml:space="preserve">  `</w:t>
            </w:r>
            <w:proofErr w:type="spellStart"/>
            <w:r>
              <w:t>depID</w:t>
            </w:r>
            <w:proofErr w:type="spellEnd"/>
            <w:r>
              <w:t xml:space="preserve">` </w:t>
            </w:r>
            <w:proofErr w:type="spellStart"/>
            <w:r>
              <w:t>int</w:t>
            </w:r>
            <w:proofErr w:type="spellEnd"/>
            <w:r>
              <w:t>(11) NOT NULL,</w:t>
            </w:r>
          </w:p>
          <w:p w:rsidR="0015624D" w:rsidRDefault="0015624D" w:rsidP="0015624D">
            <w:r>
              <w:t xml:space="preserve">  `</w:t>
            </w:r>
            <w:proofErr w:type="spellStart"/>
            <w:r>
              <w:t>depName</w:t>
            </w:r>
            <w:proofErr w:type="spellEnd"/>
            <w:r>
              <w:t>` varchar(30) NOT NULL,</w:t>
            </w:r>
          </w:p>
          <w:p w:rsidR="0015624D" w:rsidRDefault="0015624D" w:rsidP="0015624D">
            <w:r>
              <w:t xml:space="preserve">  `</w:t>
            </w:r>
            <w:proofErr w:type="spellStart"/>
            <w:r>
              <w:t>depDescription</w:t>
            </w:r>
            <w:proofErr w:type="spellEnd"/>
            <w:r>
              <w:t>` varchar(30) NOT NULL</w:t>
            </w:r>
          </w:p>
          <w:p w:rsidR="0015624D" w:rsidRDefault="0015624D" w:rsidP="0015624D">
            <w:r>
              <w:t>) ENGINE=</w:t>
            </w:r>
            <w:proofErr w:type="spellStart"/>
            <w:r>
              <w:t>InnoDB</w:t>
            </w:r>
            <w:proofErr w:type="spellEnd"/>
            <w:r>
              <w:t xml:space="preserve"> DEFAULT CHARSET=utf8mb4;</w:t>
            </w:r>
          </w:p>
          <w:p w:rsidR="0015624D" w:rsidRDefault="0015624D" w:rsidP="0015624D"/>
          <w:p w:rsidR="0015624D" w:rsidRDefault="0015624D" w:rsidP="0015624D">
            <w:r>
              <w:t>-- --------------------------------------------------------</w:t>
            </w:r>
          </w:p>
          <w:p w:rsidR="0015624D" w:rsidRDefault="0015624D" w:rsidP="0015624D"/>
          <w:p w:rsidR="0015624D" w:rsidRDefault="0015624D" w:rsidP="0015624D">
            <w:r>
              <w:t>--</w:t>
            </w:r>
          </w:p>
          <w:p w:rsidR="0015624D" w:rsidRDefault="0015624D" w:rsidP="0015624D">
            <w:r>
              <w:t>-- Table structure for table `Employee`</w:t>
            </w:r>
          </w:p>
          <w:p w:rsidR="0015624D" w:rsidRDefault="0015624D" w:rsidP="0015624D">
            <w:r>
              <w:t>--</w:t>
            </w:r>
          </w:p>
          <w:p w:rsidR="0015624D" w:rsidRDefault="0015624D" w:rsidP="0015624D"/>
          <w:p w:rsidR="0015624D" w:rsidRDefault="0015624D" w:rsidP="0015624D">
            <w:r>
              <w:t>CREATE TABLE `Employee` (</w:t>
            </w:r>
          </w:p>
          <w:p w:rsidR="0015624D" w:rsidRDefault="0015624D" w:rsidP="0015624D">
            <w:r>
              <w:t xml:space="preserve">  `</w:t>
            </w:r>
            <w:proofErr w:type="spellStart"/>
            <w:r>
              <w:t>empID</w:t>
            </w:r>
            <w:proofErr w:type="spellEnd"/>
            <w:r>
              <w:t xml:space="preserve">` </w:t>
            </w:r>
            <w:proofErr w:type="spellStart"/>
            <w:r>
              <w:t>int</w:t>
            </w:r>
            <w:proofErr w:type="spellEnd"/>
            <w:r>
              <w:t>(11) NOT NULL,</w:t>
            </w:r>
          </w:p>
          <w:p w:rsidR="0015624D" w:rsidRDefault="0015624D" w:rsidP="0015624D">
            <w:r>
              <w:t xml:space="preserve">  `</w:t>
            </w:r>
            <w:proofErr w:type="spellStart"/>
            <w:r>
              <w:t>empCNIC</w:t>
            </w:r>
            <w:proofErr w:type="spellEnd"/>
            <w:r>
              <w:t>` varchar(30) DEFAULT NULL,</w:t>
            </w:r>
          </w:p>
          <w:p w:rsidR="0015624D" w:rsidRDefault="0015624D" w:rsidP="0015624D">
            <w:r>
              <w:t xml:space="preserve">  `</w:t>
            </w:r>
            <w:proofErr w:type="spellStart"/>
            <w:r>
              <w:t>empPhone</w:t>
            </w:r>
            <w:proofErr w:type="spellEnd"/>
            <w:r>
              <w:t>` varchar(30) NOT NULL,</w:t>
            </w:r>
          </w:p>
          <w:p w:rsidR="0015624D" w:rsidRDefault="0015624D" w:rsidP="0015624D">
            <w:r>
              <w:t xml:space="preserve">  `</w:t>
            </w:r>
            <w:proofErr w:type="spellStart"/>
            <w:r>
              <w:t>empEmail</w:t>
            </w:r>
            <w:proofErr w:type="spellEnd"/>
            <w:r>
              <w:t>` varchar(30) NOT NULL,</w:t>
            </w:r>
          </w:p>
          <w:p w:rsidR="0015624D" w:rsidRDefault="0015624D" w:rsidP="0015624D">
            <w:r>
              <w:t xml:space="preserve">  `</w:t>
            </w:r>
            <w:proofErr w:type="spellStart"/>
            <w:r>
              <w:t>empLname</w:t>
            </w:r>
            <w:proofErr w:type="spellEnd"/>
            <w:r>
              <w:t>` varchar(30) NOT NULL,</w:t>
            </w:r>
          </w:p>
          <w:p w:rsidR="0015624D" w:rsidRDefault="0015624D" w:rsidP="0015624D">
            <w:r>
              <w:t xml:space="preserve">  `</w:t>
            </w:r>
            <w:proofErr w:type="spellStart"/>
            <w:r>
              <w:t>empFname</w:t>
            </w:r>
            <w:proofErr w:type="spellEnd"/>
            <w:r>
              <w:t>` varchar(30) NOT NULL,</w:t>
            </w:r>
          </w:p>
          <w:p w:rsidR="0015624D" w:rsidRDefault="0015624D" w:rsidP="0015624D">
            <w:r>
              <w:t xml:space="preserve">  `</w:t>
            </w:r>
            <w:proofErr w:type="spellStart"/>
            <w:r>
              <w:t>empDOB</w:t>
            </w:r>
            <w:proofErr w:type="spellEnd"/>
            <w:r>
              <w:t>` varchar(30) DEFAULT NULL,</w:t>
            </w:r>
          </w:p>
          <w:p w:rsidR="0015624D" w:rsidRDefault="0015624D" w:rsidP="0015624D">
            <w:r>
              <w:t xml:space="preserve">  `</w:t>
            </w:r>
            <w:proofErr w:type="spellStart"/>
            <w:r>
              <w:t>empDept</w:t>
            </w:r>
            <w:proofErr w:type="spellEnd"/>
            <w:r>
              <w:t>` varchar(30) DEFAULT NULL,</w:t>
            </w:r>
          </w:p>
          <w:p w:rsidR="0015624D" w:rsidRDefault="0015624D" w:rsidP="0015624D">
            <w:r>
              <w:t xml:space="preserve">  `</w:t>
            </w:r>
            <w:proofErr w:type="spellStart"/>
            <w:r>
              <w:t>empDateOfJoining</w:t>
            </w:r>
            <w:proofErr w:type="spellEnd"/>
            <w:r>
              <w:t>` varchar(30) DEFAULT NULL,</w:t>
            </w:r>
          </w:p>
          <w:p w:rsidR="0015624D" w:rsidRDefault="0015624D" w:rsidP="0015624D">
            <w:r>
              <w:t xml:space="preserve">  `</w:t>
            </w:r>
            <w:proofErr w:type="spellStart"/>
            <w:r>
              <w:t>empDateOfLeaving</w:t>
            </w:r>
            <w:proofErr w:type="spellEnd"/>
            <w:r>
              <w:t>` varchar(30) DEFAULT NULL,</w:t>
            </w:r>
          </w:p>
          <w:p w:rsidR="0015624D" w:rsidRDefault="0015624D" w:rsidP="0015624D">
            <w:r>
              <w:t xml:space="preserve">  `</w:t>
            </w:r>
            <w:proofErr w:type="spellStart"/>
            <w:r>
              <w:t>empStatus</w:t>
            </w:r>
            <w:proofErr w:type="spellEnd"/>
            <w:r>
              <w:t>` varchar(30) DEFAULT NULL,</w:t>
            </w:r>
          </w:p>
          <w:p w:rsidR="0015624D" w:rsidRDefault="0015624D" w:rsidP="0015624D">
            <w:r>
              <w:t xml:space="preserve">  `</w:t>
            </w:r>
            <w:proofErr w:type="spellStart"/>
            <w:r>
              <w:t>empAge</w:t>
            </w:r>
            <w:proofErr w:type="spellEnd"/>
            <w:r>
              <w:t>` varchar(30) DEFAULT NULL,</w:t>
            </w:r>
          </w:p>
          <w:p w:rsidR="0015624D" w:rsidRDefault="0015624D" w:rsidP="0015624D">
            <w:r>
              <w:t xml:space="preserve">  `</w:t>
            </w:r>
            <w:proofErr w:type="spellStart"/>
            <w:r>
              <w:t>empAddress</w:t>
            </w:r>
            <w:proofErr w:type="spellEnd"/>
            <w:r>
              <w:t>` varchar(30) DEFAULT NULL,</w:t>
            </w:r>
          </w:p>
          <w:p w:rsidR="0015624D" w:rsidRDefault="0015624D" w:rsidP="0015624D">
            <w:r>
              <w:t xml:space="preserve">  `</w:t>
            </w:r>
            <w:proofErr w:type="spellStart"/>
            <w:r>
              <w:t>empCity</w:t>
            </w:r>
            <w:proofErr w:type="spellEnd"/>
            <w:r>
              <w:t>` varchar(30) DEFAULT NULL,</w:t>
            </w:r>
          </w:p>
          <w:p w:rsidR="0015624D" w:rsidRDefault="0015624D" w:rsidP="0015624D">
            <w:r>
              <w:t xml:space="preserve">  `</w:t>
            </w:r>
            <w:proofErr w:type="spellStart"/>
            <w:r>
              <w:t>empZIP</w:t>
            </w:r>
            <w:proofErr w:type="spellEnd"/>
            <w:r>
              <w:t xml:space="preserve">` </w:t>
            </w:r>
            <w:proofErr w:type="spellStart"/>
            <w:r>
              <w:t>int</w:t>
            </w:r>
            <w:proofErr w:type="spellEnd"/>
            <w:r>
              <w:t>(11) DEFAULT NULL,</w:t>
            </w:r>
          </w:p>
          <w:p w:rsidR="0015624D" w:rsidRDefault="0015624D" w:rsidP="0015624D">
            <w:r>
              <w:t xml:space="preserve">  `</w:t>
            </w:r>
            <w:proofErr w:type="spellStart"/>
            <w:r>
              <w:t>empCountry</w:t>
            </w:r>
            <w:proofErr w:type="spellEnd"/>
            <w:r>
              <w:t>` varchar(30) DEFAULT NULL,</w:t>
            </w:r>
          </w:p>
          <w:p w:rsidR="0015624D" w:rsidRDefault="0015624D" w:rsidP="0015624D">
            <w:r>
              <w:t xml:space="preserve">  `</w:t>
            </w:r>
            <w:proofErr w:type="spellStart"/>
            <w:r>
              <w:t>depID</w:t>
            </w:r>
            <w:proofErr w:type="spellEnd"/>
            <w:r>
              <w:t xml:space="preserve">` </w:t>
            </w:r>
            <w:proofErr w:type="spellStart"/>
            <w:r>
              <w:t>int</w:t>
            </w:r>
            <w:proofErr w:type="spellEnd"/>
            <w:r>
              <w:t>(11) DEFAULT NULL</w:t>
            </w:r>
          </w:p>
          <w:p w:rsidR="0015624D" w:rsidRDefault="0015624D" w:rsidP="0015624D">
            <w:r>
              <w:t>) ENGINE=</w:t>
            </w:r>
            <w:proofErr w:type="spellStart"/>
            <w:r>
              <w:t>InnoDB</w:t>
            </w:r>
            <w:proofErr w:type="spellEnd"/>
            <w:r>
              <w:t xml:space="preserve"> DEFAULT CHARSET=utf8mb4;</w:t>
            </w:r>
          </w:p>
          <w:p w:rsidR="0015624D" w:rsidRDefault="0015624D" w:rsidP="0015624D"/>
          <w:p w:rsidR="0015624D" w:rsidRDefault="0015624D" w:rsidP="0015624D">
            <w:r>
              <w:t>--</w:t>
            </w:r>
          </w:p>
          <w:p w:rsidR="0015624D" w:rsidRDefault="0015624D" w:rsidP="0015624D">
            <w:r>
              <w:t>-- Dumping data for table `Employee`</w:t>
            </w:r>
          </w:p>
          <w:p w:rsidR="0015624D" w:rsidRDefault="0015624D" w:rsidP="0015624D">
            <w:r>
              <w:lastRenderedPageBreak/>
              <w:t>--</w:t>
            </w:r>
          </w:p>
          <w:p w:rsidR="0015624D" w:rsidRDefault="0015624D" w:rsidP="0015624D"/>
          <w:p w:rsidR="0015624D" w:rsidRDefault="0015624D" w:rsidP="0015624D">
            <w:r>
              <w:t>INSERT INTO `Employee` (`</w:t>
            </w:r>
            <w:proofErr w:type="spellStart"/>
            <w:r>
              <w:t>empID</w:t>
            </w:r>
            <w:proofErr w:type="spellEnd"/>
            <w:r>
              <w:t>`, `</w:t>
            </w:r>
            <w:proofErr w:type="spellStart"/>
            <w:r>
              <w:t>empCNIC</w:t>
            </w:r>
            <w:proofErr w:type="spellEnd"/>
            <w:r>
              <w:t>`, `</w:t>
            </w:r>
            <w:proofErr w:type="spellStart"/>
            <w:r>
              <w:t>empPhone</w:t>
            </w:r>
            <w:proofErr w:type="spellEnd"/>
            <w:r>
              <w:t>`, `</w:t>
            </w:r>
            <w:proofErr w:type="spellStart"/>
            <w:r>
              <w:t>empEmail</w:t>
            </w:r>
            <w:proofErr w:type="spellEnd"/>
            <w:r>
              <w:t>`, `</w:t>
            </w:r>
            <w:proofErr w:type="spellStart"/>
            <w:r>
              <w:t>empLname</w:t>
            </w:r>
            <w:proofErr w:type="spellEnd"/>
            <w:r>
              <w:t>`, `</w:t>
            </w:r>
            <w:proofErr w:type="spellStart"/>
            <w:r>
              <w:t>empFname</w:t>
            </w:r>
            <w:proofErr w:type="spellEnd"/>
            <w:r>
              <w:t>`, `</w:t>
            </w:r>
            <w:proofErr w:type="spellStart"/>
            <w:r>
              <w:t>empDOB</w:t>
            </w:r>
            <w:proofErr w:type="spellEnd"/>
            <w:r>
              <w:t>`, `</w:t>
            </w:r>
            <w:proofErr w:type="spellStart"/>
            <w:r>
              <w:t>empDept</w:t>
            </w:r>
            <w:proofErr w:type="spellEnd"/>
            <w:r>
              <w:t>`, `</w:t>
            </w:r>
            <w:proofErr w:type="spellStart"/>
            <w:r>
              <w:t>empDateOfJoining</w:t>
            </w:r>
            <w:proofErr w:type="spellEnd"/>
            <w:r>
              <w:t>`, `</w:t>
            </w:r>
            <w:proofErr w:type="spellStart"/>
            <w:r>
              <w:t>empDateOfLeaving</w:t>
            </w:r>
            <w:proofErr w:type="spellEnd"/>
            <w:r>
              <w:t>`, `</w:t>
            </w:r>
            <w:proofErr w:type="spellStart"/>
            <w:r>
              <w:t>empStatus</w:t>
            </w:r>
            <w:proofErr w:type="spellEnd"/>
            <w:r>
              <w:t>`, `</w:t>
            </w:r>
            <w:proofErr w:type="spellStart"/>
            <w:r>
              <w:t>empAge</w:t>
            </w:r>
            <w:proofErr w:type="spellEnd"/>
            <w:r>
              <w:t>`, `</w:t>
            </w:r>
            <w:proofErr w:type="spellStart"/>
            <w:r>
              <w:t>empAddress</w:t>
            </w:r>
            <w:proofErr w:type="spellEnd"/>
            <w:r>
              <w:t>`, `</w:t>
            </w:r>
            <w:proofErr w:type="spellStart"/>
            <w:r>
              <w:t>empCity</w:t>
            </w:r>
            <w:proofErr w:type="spellEnd"/>
            <w:r>
              <w:t>`, `</w:t>
            </w:r>
            <w:proofErr w:type="spellStart"/>
            <w:r>
              <w:t>empZIP</w:t>
            </w:r>
            <w:proofErr w:type="spellEnd"/>
            <w:r>
              <w:t>`, `</w:t>
            </w:r>
            <w:proofErr w:type="spellStart"/>
            <w:r>
              <w:t>empCountry</w:t>
            </w:r>
            <w:proofErr w:type="spellEnd"/>
            <w:r>
              <w:t>`, `</w:t>
            </w:r>
            <w:proofErr w:type="spellStart"/>
            <w:r>
              <w:t>depID</w:t>
            </w:r>
            <w:proofErr w:type="spellEnd"/>
            <w:r>
              <w:t>`) VALUES</w:t>
            </w:r>
          </w:p>
          <w:p w:rsidR="0015624D" w:rsidRDefault="0015624D" w:rsidP="0015624D">
            <w:r>
              <w:t>(2, NULL, '33532523', 'qasim@gmail.com', 'Khan', '</w:t>
            </w:r>
            <w:proofErr w:type="spellStart"/>
            <w:r>
              <w:t>Qasim</w:t>
            </w:r>
            <w:proofErr w:type="spellEnd"/>
            <w:r>
              <w:t>', NULL, NULL, NULL, NULL, NULL, NULL, NULL, NULL, NULL, NULL, NULL),</w:t>
            </w:r>
          </w:p>
          <w:p w:rsidR="0015624D" w:rsidRDefault="0015624D" w:rsidP="0015624D">
            <w:r>
              <w:t>(3, NULL, '353453', 'naseem@gmail.com', 'Khan', '</w:t>
            </w:r>
            <w:proofErr w:type="spellStart"/>
            <w:r>
              <w:t>Naeem</w:t>
            </w:r>
            <w:proofErr w:type="spellEnd"/>
            <w:r>
              <w:t>', NULL, NULL, NULL, NULL, NULL, NULL, NULL, NULL, NULL, NULL, NULL),</w:t>
            </w:r>
          </w:p>
          <w:p w:rsidR="0015624D" w:rsidRDefault="0015624D" w:rsidP="0015624D">
            <w:r>
              <w:t>(4, NULL, '7890123', 'raheela@gmail.com', '</w:t>
            </w:r>
            <w:proofErr w:type="spellStart"/>
            <w:r>
              <w:t>Hassana</w:t>
            </w:r>
            <w:proofErr w:type="spellEnd"/>
            <w:r>
              <w:t>', '</w:t>
            </w:r>
            <w:proofErr w:type="spellStart"/>
            <w:r>
              <w:t>Raheela</w:t>
            </w:r>
            <w:proofErr w:type="spellEnd"/>
            <w:r>
              <w:t>', NULL, NULL, NULL, NULL, NULL, NULL, NULL, NULL, NULL, NULL, NULL);</w:t>
            </w:r>
          </w:p>
          <w:p w:rsidR="0015624D" w:rsidRDefault="0015624D" w:rsidP="0015624D"/>
          <w:p w:rsidR="0015624D" w:rsidRDefault="0015624D" w:rsidP="0015624D">
            <w:r>
              <w:t>-- --------------------------------------------------------</w:t>
            </w:r>
          </w:p>
          <w:p w:rsidR="0015624D" w:rsidRDefault="0015624D" w:rsidP="0015624D"/>
          <w:p w:rsidR="0015624D" w:rsidRDefault="0015624D" w:rsidP="0015624D">
            <w:r>
              <w:t>--</w:t>
            </w:r>
          </w:p>
          <w:p w:rsidR="0015624D" w:rsidRDefault="0015624D" w:rsidP="0015624D">
            <w:r>
              <w:t>-- Table structure for table `Task`</w:t>
            </w:r>
          </w:p>
          <w:p w:rsidR="0015624D" w:rsidRDefault="0015624D" w:rsidP="0015624D">
            <w:r>
              <w:t>--</w:t>
            </w:r>
          </w:p>
          <w:p w:rsidR="0015624D" w:rsidRDefault="0015624D" w:rsidP="0015624D"/>
          <w:p w:rsidR="0015624D" w:rsidRDefault="0015624D" w:rsidP="0015624D">
            <w:r>
              <w:t>CREATE TABLE `Task` (</w:t>
            </w:r>
          </w:p>
          <w:p w:rsidR="0015624D" w:rsidRDefault="0015624D" w:rsidP="0015624D">
            <w:r>
              <w:t xml:space="preserve">  `</w:t>
            </w:r>
            <w:proofErr w:type="spellStart"/>
            <w:r>
              <w:t>taskID</w:t>
            </w:r>
            <w:proofErr w:type="spellEnd"/>
            <w:r>
              <w:t xml:space="preserve">` </w:t>
            </w:r>
            <w:proofErr w:type="spellStart"/>
            <w:r>
              <w:t>int</w:t>
            </w:r>
            <w:proofErr w:type="spellEnd"/>
            <w:r>
              <w:t>(11) NOT NULL,</w:t>
            </w:r>
          </w:p>
          <w:p w:rsidR="0015624D" w:rsidRDefault="0015624D" w:rsidP="0015624D">
            <w:r>
              <w:t xml:space="preserve">  `</w:t>
            </w:r>
            <w:proofErr w:type="spellStart"/>
            <w:r>
              <w:t>taskAdmin</w:t>
            </w:r>
            <w:proofErr w:type="spellEnd"/>
            <w:r>
              <w:t>` varchar(30) NOT NULL,</w:t>
            </w:r>
          </w:p>
          <w:p w:rsidR="0015624D" w:rsidRDefault="0015624D" w:rsidP="0015624D">
            <w:r>
              <w:t xml:space="preserve">  `</w:t>
            </w:r>
            <w:proofErr w:type="spellStart"/>
            <w:r>
              <w:t>taskEmployee</w:t>
            </w:r>
            <w:proofErr w:type="spellEnd"/>
            <w:r>
              <w:t>` varchar(30) NOT NULL,</w:t>
            </w:r>
          </w:p>
          <w:p w:rsidR="0015624D" w:rsidRDefault="0015624D" w:rsidP="0015624D">
            <w:r>
              <w:t xml:space="preserve">  `</w:t>
            </w:r>
            <w:proofErr w:type="spellStart"/>
            <w:r>
              <w:t>taskDate</w:t>
            </w:r>
            <w:proofErr w:type="spellEnd"/>
            <w:r>
              <w:t>` varchar(30) DEFAULT NULL,</w:t>
            </w:r>
          </w:p>
          <w:p w:rsidR="0015624D" w:rsidRDefault="0015624D" w:rsidP="0015624D">
            <w:r>
              <w:t xml:space="preserve">  `</w:t>
            </w:r>
            <w:proofErr w:type="spellStart"/>
            <w:r>
              <w:t>taskDeadline</w:t>
            </w:r>
            <w:proofErr w:type="spellEnd"/>
            <w:r>
              <w:t>` varchar(30) DEFAULT NULL,</w:t>
            </w:r>
          </w:p>
          <w:p w:rsidR="0015624D" w:rsidRDefault="0015624D" w:rsidP="0015624D">
            <w:r>
              <w:t xml:space="preserve">  `</w:t>
            </w:r>
            <w:proofErr w:type="spellStart"/>
            <w:r>
              <w:t>taskTitle</w:t>
            </w:r>
            <w:proofErr w:type="spellEnd"/>
            <w:r>
              <w:t>` varchar(30) NOT NULL,</w:t>
            </w:r>
          </w:p>
          <w:p w:rsidR="0015624D" w:rsidRDefault="0015624D" w:rsidP="0015624D">
            <w:r>
              <w:t xml:space="preserve">  `</w:t>
            </w:r>
            <w:proofErr w:type="spellStart"/>
            <w:r>
              <w:t>taskDesc</w:t>
            </w:r>
            <w:proofErr w:type="spellEnd"/>
            <w:r>
              <w:t>` varchar(30) NOT NULL,</w:t>
            </w:r>
          </w:p>
          <w:p w:rsidR="0015624D" w:rsidRDefault="0015624D" w:rsidP="0015624D">
            <w:r>
              <w:t xml:space="preserve">  `</w:t>
            </w:r>
            <w:proofErr w:type="spellStart"/>
            <w:r>
              <w:t>taskStatus</w:t>
            </w:r>
            <w:proofErr w:type="spellEnd"/>
            <w:r>
              <w:t>` varchar(30) DEFAULT NULL,</w:t>
            </w:r>
          </w:p>
          <w:p w:rsidR="0015624D" w:rsidRDefault="0015624D" w:rsidP="0015624D">
            <w:r>
              <w:t xml:space="preserve">  `</w:t>
            </w:r>
            <w:proofErr w:type="spellStart"/>
            <w:r>
              <w:t>userID</w:t>
            </w:r>
            <w:proofErr w:type="spellEnd"/>
            <w:r>
              <w:t xml:space="preserve">` </w:t>
            </w:r>
            <w:proofErr w:type="spellStart"/>
            <w:r>
              <w:t>int</w:t>
            </w:r>
            <w:proofErr w:type="spellEnd"/>
            <w:r>
              <w:t>(11) NOT NULL,</w:t>
            </w:r>
          </w:p>
          <w:p w:rsidR="0015624D" w:rsidRDefault="0015624D" w:rsidP="0015624D">
            <w:r>
              <w:t xml:space="preserve">  `</w:t>
            </w:r>
            <w:proofErr w:type="spellStart"/>
            <w:r>
              <w:t>empID</w:t>
            </w:r>
            <w:proofErr w:type="spellEnd"/>
            <w:r>
              <w:t xml:space="preserve">` </w:t>
            </w:r>
            <w:proofErr w:type="spellStart"/>
            <w:r>
              <w:t>int</w:t>
            </w:r>
            <w:proofErr w:type="spellEnd"/>
            <w:r>
              <w:t>(11) NOT NULL</w:t>
            </w:r>
          </w:p>
          <w:p w:rsidR="0015624D" w:rsidRDefault="0015624D" w:rsidP="0015624D">
            <w:r>
              <w:t>) ENGINE=</w:t>
            </w:r>
            <w:proofErr w:type="spellStart"/>
            <w:r>
              <w:t>InnoDB</w:t>
            </w:r>
            <w:proofErr w:type="spellEnd"/>
            <w:r>
              <w:t xml:space="preserve"> DEFAULT CHARSET=utf8mb4;</w:t>
            </w:r>
          </w:p>
          <w:p w:rsidR="0015624D" w:rsidRDefault="0015624D" w:rsidP="0015624D"/>
          <w:p w:rsidR="0015624D" w:rsidRDefault="0015624D" w:rsidP="0015624D">
            <w:r>
              <w:t>-- --------------------------------------------------------</w:t>
            </w:r>
          </w:p>
          <w:p w:rsidR="0015624D" w:rsidRDefault="0015624D" w:rsidP="0015624D"/>
          <w:p w:rsidR="0015624D" w:rsidRDefault="0015624D" w:rsidP="0015624D">
            <w:r>
              <w:t>--</w:t>
            </w:r>
          </w:p>
          <w:p w:rsidR="0015624D" w:rsidRDefault="0015624D" w:rsidP="0015624D">
            <w:r>
              <w:t>-- Table structure for table `User`</w:t>
            </w:r>
          </w:p>
          <w:p w:rsidR="0015624D" w:rsidRDefault="0015624D" w:rsidP="0015624D">
            <w:r>
              <w:t>--</w:t>
            </w:r>
          </w:p>
          <w:p w:rsidR="0015624D" w:rsidRDefault="0015624D" w:rsidP="0015624D"/>
          <w:p w:rsidR="0015624D" w:rsidRDefault="0015624D" w:rsidP="0015624D">
            <w:r>
              <w:lastRenderedPageBreak/>
              <w:t>CREATE TABLE `User` (</w:t>
            </w:r>
          </w:p>
          <w:p w:rsidR="0015624D" w:rsidRDefault="0015624D" w:rsidP="0015624D">
            <w:r>
              <w:t xml:space="preserve">  `</w:t>
            </w:r>
            <w:proofErr w:type="spellStart"/>
            <w:r>
              <w:t>userID</w:t>
            </w:r>
            <w:proofErr w:type="spellEnd"/>
            <w:r>
              <w:t xml:space="preserve">` </w:t>
            </w:r>
            <w:proofErr w:type="spellStart"/>
            <w:r>
              <w:t>int</w:t>
            </w:r>
            <w:proofErr w:type="spellEnd"/>
            <w:r>
              <w:t>(255) NOT NULL,</w:t>
            </w:r>
          </w:p>
          <w:p w:rsidR="0015624D" w:rsidRDefault="0015624D" w:rsidP="0015624D">
            <w:r>
              <w:t xml:space="preserve">  `</w:t>
            </w:r>
            <w:proofErr w:type="spellStart"/>
            <w:r>
              <w:t>fullname</w:t>
            </w:r>
            <w:proofErr w:type="spellEnd"/>
            <w:r>
              <w:t>` varchar(255) DEFAULT NULL,</w:t>
            </w:r>
          </w:p>
          <w:p w:rsidR="0015624D" w:rsidRDefault="0015624D" w:rsidP="0015624D">
            <w:r>
              <w:t xml:space="preserve">  `username` varchar(30) DEFAULT NULL,</w:t>
            </w:r>
          </w:p>
          <w:p w:rsidR="0015624D" w:rsidRDefault="0015624D" w:rsidP="0015624D">
            <w:r>
              <w:t xml:space="preserve">  `</w:t>
            </w:r>
            <w:proofErr w:type="spellStart"/>
            <w:r>
              <w:t>userpass</w:t>
            </w:r>
            <w:proofErr w:type="spellEnd"/>
            <w:r>
              <w:t>` varchar(30) NOT NULL,</w:t>
            </w:r>
          </w:p>
          <w:p w:rsidR="0015624D" w:rsidRDefault="0015624D" w:rsidP="0015624D">
            <w:r>
              <w:t xml:space="preserve">  `</w:t>
            </w:r>
            <w:proofErr w:type="spellStart"/>
            <w:r>
              <w:t>userEmail</w:t>
            </w:r>
            <w:proofErr w:type="spellEnd"/>
            <w:r>
              <w:t>` varchar(30) NOT NULL,</w:t>
            </w:r>
          </w:p>
          <w:p w:rsidR="0015624D" w:rsidRDefault="0015624D" w:rsidP="0015624D">
            <w:r>
              <w:t xml:space="preserve">  `</w:t>
            </w:r>
            <w:proofErr w:type="spellStart"/>
            <w:r>
              <w:t>userRecoveryPhone</w:t>
            </w:r>
            <w:proofErr w:type="spellEnd"/>
            <w:r>
              <w:t>` varchar(30) NOT NULL,</w:t>
            </w:r>
          </w:p>
          <w:p w:rsidR="0015624D" w:rsidRDefault="0015624D" w:rsidP="0015624D">
            <w:r>
              <w:t xml:space="preserve">  `</w:t>
            </w:r>
            <w:proofErr w:type="spellStart"/>
            <w:r>
              <w:t>userRole</w:t>
            </w:r>
            <w:proofErr w:type="spellEnd"/>
            <w:r>
              <w:t>` varchar(30) DEFAULT NULL,</w:t>
            </w:r>
          </w:p>
          <w:p w:rsidR="0015624D" w:rsidRDefault="0015624D" w:rsidP="0015624D">
            <w:r>
              <w:t xml:space="preserve">  `</w:t>
            </w:r>
            <w:proofErr w:type="spellStart"/>
            <w:r>
              <w:t>empID</w:t>
            </w:r>
            <w:proofErr w:type="spellEnd"/>
            <w:r>
              <w:t xml:space="preserve">` </w:t>
            </w:r>
            <w:proofErr w:type="spellStart"/>
            <w:r>
              <w:t>int</w:t>
            </w:r>
            <w:proofErr w:type="spellEnd"/>
            <w:r>
              <w:t>(11) DEFAULT NULL</w:t>
            </w:r>
          </w:p>
          <w:p w:rsidR="0015624D" w:rsidRDefault="0015624D" w:rsidP="0015624D">
            <w:r>
              <w:t>) ENGINE=</w:t>
            </w:r>
            <w:proofErr w:type="spellStart"/>
            <w:r>
              <w:t>InnoDB</w:t>
            </w:r>
            <w:proofErr w:type="spellEnd"/>
            <w:r>
              <w:t xml:space="preserve"> DEFAULT CHARSET=utf8mb4;</w:t>
            </w:r>
          </w:p>
          <w:p w:rsidR="0015624D" w:rsidRDefault="0015624D" w:rsidP="0015624D"/>
          <w:p w:rsidR="0015624D" w:rsidRDefault="0015624D" w:rsidP="0015624D">
            <w:r>
              <w:t>--</w:t>
            </w:r>
          </w:p>
          <w:p w:rsidR="0015624D" w:rsidRDefault="0015624D" w:rsidP="0015624D">
            <w:r>
              <w:t>-- Dumping data for table `User`</w:t>
            </w:r>
          </w:p>
          <w:p w:rsidR="0015624D" w:rsidRDefault="0015624D" w:rsidP="0015624D">
            <w:r>
              <w:t>--</w:t>
            </w:r>
          </w:p>
          <w:p w:rsidR="0015624D" w:rsidRDefault="0015624D" w:rsidP="0015624D"/>
          <w:p w:rsidR="0015624D" w:rsidRDefault="0015624D" w:rsidP="0015624D">
            <w:r>
              <w:t>INSERT INTO `User` (`</w:t>
            </w:r>
            <w:proofErr w:type="spellStart"/>
            <w:r>
              <w:t>userID</w:t>
            </w:r>
            <w:proofErr w:type="spellEnd"/>
            <w:r>
              <w:t>`, `</w:t>
            </w:r>
            <w:proofErr w:type="spellStart"/>
            <w:r>
              <w:t>fullname</w:t>
            </w:r>
            <w:proofErr w:type="spellEnd"/>
            <w:r>
              <w:t>`, `username`, `</w:t>
            </w:r>
            <w:proofErr w:type="spellStart"/>
            <w:r>
              <w:t>userpass</w:t>
            </w:r>
            <w:proofErr w:type="spellEnd"/>
            <w:r>
              <w:t>`, `</w:t>
            </w:r>
            <w:proofErr w:type="spellStart"/>
            <w:r>
              <w:t>userEmail</w:t>
            </w:r>
            <w:proofErr w:type="spellEnd"/>
            <w:r>
              <w:t>`, `</w:t>
            </w:r>
            <w:proofErr w:type="spellStart"/>
            <w:r>
              <w:t>userRecoveryPhone</w:t>
            </w:r>
            <w:proofErr w:type="spellEnd"/>
            <w:r>
              <w:t>`, `</w:t>
            </w:r>
            <w:proofErr w:type="spellStart"/>
            <w:r>
              <w:t>userRole</w:t>
            </w:r>
            <w:proofErr w:type="spellEnd"/>
            <w:r>
              <w:t>`, `</w:t>
            </w:r>
            <w:proofErr w:type="spellStart"/>
            <w:r>
              <w:t>empID</w:t>
            </w:r>
            <w:proofErr w:type="spellEnd"/>
            <w:r>
              <w:t>`) VALUES</w:t>
            </w:r>
          </w:p>
          <w:p w:rsidR="0015624D" w:rsidRDefault="0015624D" w:rsidP="0015624D">
            <w:r>
              <w:t>(1, 'Imad Rashid', NULL, 'asDF1234', 'admin@admin.com', '1234567890', 'admin', NULL),</w:t>
            </w:r>
          </w:p>
          <w:p w:rsidR="0015624D" w:rsidRDefault="0015624D" w:rsidP="0015624D">
            <w:r>
              <w:t>(2, 'Muhammad Nasir', NULL, 'tryit987', 'nasir@gmail.com', '03351996734', NULL, NULL),</w:t>
            </w:r>
          </w:p>
          <w:p w:rsidR="0015624D" w:rsidRDefault="0015624D" w:rsidP="0015624D">
            <w:r>
              <w:t>(3, 'imad', NULL, 'tryit987', 'imad@gmail.com', '03351996723', NULL, NULL),</w:t>
            </w:r>
          </w:p>
          <w:p w:rsidR="0015624D" w:rsidRDefault="0015624D" w:rsidP="0015624D">
            <w:r>
              <w:t>(11, 'Muhammad Nasir', NULL, 'tryit987', 'nasiruetian.pk@gmail.com', '03351996734', 'admin', NULL),</w:t>
            </w:r>
          </w:p>
          <w:p w:rsidR="0015624D" w:rsidRDefault="0015624D" w:rsidP="0015624D">
            <w:r>
              <w:t>(12, 'Nakhlah Tanoli', NULL, '11223344', 'nkl123@gmail.com', '090078601', NULL, NULL),</w:t>
            </w:r>
          </w:p>
          <w:p w:rsidR="0015624D" w:rsidRDefault="0015624D" w:rsidP="0015624D">
            <w:r>
              <w:t>(13, 'Tasmiya Khan', NULL, 'asdf1234', 'tasmiya@gmail.com', '123456', NULL, NULL),</w:t>
            </w:r>
          </w:p>
          <w:p w:rsidR="0015624D" w:rsidRDefault="0015624D" w:rsidP="0015624D">
            <w:r>
              <w:t>(14, 'Imad', NULL, 'asdf1234', 'mohsin@uraan.com', '1234567890', NULL, NULL),</w:t>
            </w:r>
          </w:p>
          <w:p w:rsidR="0015624D" w:rsidRDefault="0015624D" w:rsidP="0015624D">
            <w:r>
              <w:t>(18, 'try', NULL, 'asdf1234', 'try@try.com', '1234567890', NULL, NULL),</w:t>
            </w:r>
          </w:p>
          <w:p w:rsidR="0015624D" w:rsidRDefault="0015624D" w:rsidP="0015624D">
            <w:r>
              <w:t>(19, 'Adil Shahab', NULL, 'asDF1234', 'adilshahab@uraan.com', '1234567890', NULL, NULL);</w:t>
            </w:r>
          </w:p>
          <w:p w:rsidR="0015624D" w:rsidRDefault="0015624D" w:rsidP="0015624D"/>
          <w:p w:rsidR="0015624D" w:rsidRDefault="0015624D" w:rsidP="0015624D">
            <w:r>
              <w:t>--</w:t>
            </w:r>
          </w:p>
          <w:p w:rsidR="0015624D" w:rsidRDefault="0015624D" w:rsidP="0015624D">
            <w:r>
              <w:t>-- Indexes for dumped tables</w:t>
            </w:r>
          </w:p>
          <w:p w:rsidR="0015624D" w:rsidRDefault="0015624D" w:rsidP="0015624D">
            <w:r>
              <w:t>--</w:t>
            </w:r>
          </w:p>
          <w:p w:rsidR="0015624D" w:rsidRDefault="0015624D" w:rsidP="0015624D"/>
          <w:p w:rsidR="0015624D" w:rsidRDefault="0015624D" w:rsidP="0015624D">
            <w:r>
              <w:t>--</w:t>
            </w:r>
          </w:p>
          <w:p w:rsidR="0015624D" w:rsidRDefault="0015624D" w:rsidP="0015624D">
            <w:r>
              <w:t>-- Indexes for table `Department`</w:t>
            </w:r>
          </w:p>
          <w:p w:rsidR="0015624D" w:rsidRDefault="0015624D" w:rsidP="0015624D">
            <w:r>
              <w:t>--</w:t>
            </w:r>
          </w:p>
          <w:p w:rsidR="0015624D" w:rsidRDefault="0015624D" w:rsidP="0015624D">
            <w:r>
              <w:t>ALTER TABLE `Department`</w:t>
            </w:r>
          </w:p>
          <w:p w:rsidR="0015624D" w:rsidRDefault="0015624D" w:rsidP="0015624D">
            <w:r>
              <w:lastRenderedPageBreak/>
              <w:t xml:space="preserve">  ADD PRIMARY KEY (`</w:t>
            </w:r>
            <w:proofErr w:type="spellStart"/>
            <w:r>
              <w:t>depID</w:t>
            </w:r>
            <w:proofErr w:type="spellEnd"/>
            <w:r>
              <w:t>`);</w:t>
            </w:r>
          </w:p>
          <w:p w:rsidR="0015624D" w:rsidRDefault="0015624D" w:rsidP="0015624D"/>
          <w:p w:rsidR="0015624D" w:rsidRDefault="0015624D" w:rsidP="0015624D">
            <w:r>
              <w:t>--</w:t>
            </w:r>
          </w:p>
          <w:p w:rsidR="0015624D" w:rsidRDefault="0015624D" w:rsidP="0015624D">
            <w:r>
              <w:t>-- Indexes for table `Employee`</w:t>
            </w:r>
          </w:p>
          <w:p w:rsidR="0015624D" w:rsidRDefault="0015624D" w:rsidP="0015624D">
            <w:r>
              <w:t>--</w:t>
            </w:r>
          </w:p>
          <w:p w:rsidR="0015624D" w:rsidRDefault="0015624D" w:rsidP="0015624D">
            <w:r>
              <w:t>ALTER TABLE `Employee`</w:t>
            </w:r>
          </w:p>
          <w:p w:rsidR="0015624D" w:rsidRDefault="0015624D" w:rsidP="0015624D">
            <w:r>
              <w:t xml:space="preserve">  ADD PRIMARY KEY (`</w:t>
            </w:r>
            <w:proofErr w:type="spellStart"/>
            <w:r>
              <w:t>empID</w:t>
            </w:r>
            <w:proofErr w:type="spellEnd"/>
            <w:r>
              <w:t>`,`</w:t>
            </w:r>
            <w:proofErr w:type="spellStart"/>
            <w:r>
              <w:t>empPhone</w:t>
            </w:r>
            <w:proofErr w:type="spellEnd"/>
            <w:r>
              <w:t>`,`</w:t>
            </w:r>
            <w:proofErr w:type="spellStart"/>
            <w:r>
              <w:t>empEmail</w:t>
            </w:r>
            <w:proofErr w:type="spellEnd"/>
            <w:r>
              <w:t>`) USING BTREE,</w:t>
            </w:r>
          </w:p>
          <w:p w:rsidR="0015624D" w:rsidRDefault="0015624D" w:rsidP="0015624D">
            <w:r>
              <w:t xml:space="preserve">  ADD UNIQUE KEY `</w:t>
            </w:r>
            <w:proofErr w:type="spellStart"/>
            <w:r>
              <w:t>empCNIC</w:t>
            </w:r>
            <w:proofErr w:type="spellEnd"/>
            <w:r>
              <w:t>` (`</w:t>
            </w:r>
            <w:proofErr w:type="spellStart"/>
            <w:r>
              <w:t>empCNIC</w:t>
            </w:r>
            <w:proofErr w:type="spellEnd"/>
            <w:r>
              <w:t>`),</w:t>
            </w:r>
          </w:p>
          <w:p w:rsidR="0015624D" w:rsidRDefault="0015624D" w:rsidP="0015624D">
            <w:r>
              <w:t xml:space="preserve">  ADD KEY `</w:t>
            </w:r>
            <w:proofErr w:type="spellStart"/>
            <w:r>
              <w:t>depID</w:t>
            </w:r>
            <w:proofErr w:type="spellEnd"/>
            <w:r>
              <w:t>` (`</w:t>
            </w:r>
            <w:proofErr w:type="spellStart"/>
            <w:r>
              <w:t>depID</w:t>
            </w:r>
            <w:proofErr w:type="spellEnd"/>
            <w:r>
              <w:t>`);</w:t>
            </w:r>
          </w:p>
          <w:p w:rsidR="0015624D" w:rsidRDefault="0015624D" w:rsidP="0015624D"/>
          <w:p w:rsidR="0015624D" w:rsidRDefault="0015624D" w:rsidP="0015624D">
            <w:r>
              <w:t>--</w:t>
            </w:r>
          </w:p>
          <w:p w:rsidR="0015624D" w:rsidRDefault="0015624D" w:rsidP="0015624D">
            <w:r>
              <w:t>-- Indexes for table `Task`</w:t>
            </w:r>
          </w:p>
          <w:p w:rsidR="0015624D" w:rsidRDefault="0015624D" w:rsidP="0015624D">
            <w:r>
              <w:t>--</w:t>
            </w:r>
          </w:p>
          <w:p w:rsidR="0015624D" w:rsidRDefault="0015624D" w:rsidP="0015624D">
            <w:r>
              <w:t>ALTER TABLE `Task`</w:t>
            </w:r>
          </w:p>
          <w:p w:rsidR="0015624D" w:rsidRDefault="0015624D" w:rsidP="0015624D">
            <w:r>
              <w:t xml:space="preserve">  ADD PRIMARY KEY (`</w:t>
            </w:r>
            <w:proofErr w:type="spellStart"/>
            <w:r>
              <w:t>taskID</w:t>
            </w:r>
            <w:proofErr w:type="spellEnd"/>
            <w:r>
              <w:t>`),</w:t>
            </w:r>
          </w:p>
          <w:p w:rsidR="0015624D" w:rsidRDefault="0015624D" w:rsidP="0015624D">
            <w:r>
              <w:t xml:space="preserve">  ADD KEY `</w:t>
            </w:r>
            <w:proofErr w:type="spellStart"/>
            <w:r>
              <w:t>userID</w:t>
            </w:r>
            <w:proofErr w:type="spellEnd"/>
            <w:r>
              <w:t>` (`</w:t>
            </w:r>
            <w:proofErr w:type="spellStart"/>
            <w:r>
              <w:t>userID</w:t>
            </w:r>
            <w:proofErr w:type="spellEnd"/>
            <w:r>
              <w:t>`),</w:t>
            </w:r>
          </w:p>
          <w:p w:rsidR="0015624D" w:rsidRDefault="0015624D" w:rsidP="0015624D">
            <w:r>
              <w:t xml:space="preserve">  ADD KEY `</w:t>
            </w:r>
            <w:proofErr w:type="spellStart"/>
            <w:r>
              <w:t>empID</w:t>
            </w:r>
            <w:proofErr w:type="spellEnd"/>
            <w:r>
              <w:t>` (`</w:t>
            </w:r>
            <w:proofErr w:type="spellStart"/>
            <w:r>
              <w:t>empID</w:t>
            </w:r>
            <w:proofErr w:type="spellEnd"/>
            <w:r>
              <w:t>`);</w:t>
            </w:r>
          </w:p>
          <w:p w:rsidR="0015624D" w:rsidRDefault="0015624D" w:rsidP="0015624D"/>
          <w:p w:rsidR="0015624D" w:rsidRDefault="0015624D" w:rsidP="0015624D">
            <w:r>
              <w:t>--</w:t>
            </w:r>
          </w:p>
          <w:p w:rsidR="0015624D" w:rsidRDefault="0015624D" w:rsidP="0015624D">
            <w:r>
              <w:t>-- Indexes for table `User`</w:t>
            </w:r>
          </w:p>
          <w:p w:rsidR="0015624D" w:rsidRDefault="0015624D" w:rsidP="0015624D">
            <w:r>
              <w:t>--</w:t>
            </w:r>
          </w:p>
          <w:p w:rsidR="0015624D" w:rsidRDefault="0015624D" w:rsidP="0015624D">
            <w:r>
              <w:t>ALTER TABLE `User`</w:t>
            </w:r>
          </w:p>
          <w:p w:rsidR="0015624D" w:rsidRDefault="0015624D" w:rsidP="0015624D">
            <w:r>
              <w:t xml:space="preserve">  ADD PRIMARY KEY (`</w:t>
            </w:r>
            <w:proofErr w:type="spellStart"/>
            <w:r>
              <w:t>userID</w:t>
            </w:r>
            <w:proofErr w:type="spellEnd"/>
            <w:r>
              <w:t>`),</w:t>
            </w:r>
          </w:p>
          <w:p w:rsidR="0015624D" w:rsidRDefault="0015624D" w:rsidP="0015624D">
            <w:r>
              <w:t xml:space="preserve">  ADD KEY `</w:t>
            </w:r>
            <w:proofErr w:type="spellStart"/>
            <w:r>
              <w:t>empID</w:t>
            </w:r>
            <w:proofErr w:type="spellEnd"/>
            <w:r>
              <w:t>` (`</w:t>
            </w:r>
            <w:proofErr w:type="spellStart"/>
            <w:r>
              <w:t>empID</w:t>
            </w:r>
            <w:proofErr w:type="spellEnd"/>
            <w:r>
              <w:t>`);</w:t>
            </w:r>
          </w:p>
          <w:p w:rsidR="0015624D" w:rsidRDefault="0015624D" w:rsidP="0015624D"/>
          <w:p w:rsidR="0015624D" w:rsidRDefault="0015624D" w:rsidP="0015624D">
            <w:r>
              <w:t>--</w:t>
            </w:r>
          </w:p>
          <w:p w:rsidR="0015624D" w:rsidRDefault="0015624D" w:rsidP="0015624D">
            <w:r>
              <w:t>-- AUTO_INCREMENT for dumped tables</w:t>
            </w:r>
          </w:p>
          <w:p w:rsidR="0015624D" w:rsidRDefault="0015624D" w:rsidP="0015624D">
            <w:r>
              <w:t>--</w:t>
            </w:r>
          </w:p>
          <w:p w:rsidR="0015624D" w:rsidRDefault="0015624D" w:rsidP="0015624D"/>
          <w:p w:rsidR="0015624D" w:rsidRDefault="0015624D" w:rsidP="0015624D">
            <w:r>
              <w:t>--</w:t>
            </w:r>
          </w:p>
          <w:p w:rsidR="0015624D" w:rsidRDefault="0015624D" w:rsidP="0015624D">
            <w:r>
              <w:t>-- AUTO_INCREMENT for table `Department`</w:t>
            </w:r>
          </w:p>
          <w:p w:rsidR="0015624D" w:rsidRDefault="0015624D" w:rsidP="0015624D">
            <w:r>
              <w:t>--</w:t>
            </w:r>
          </w:p>
          <w:p w:rsidR="0015624D" w:rsidRDefault="0015624D" w:rsidP="0015624D">
            <w:r>
              <w:t>ALTER TABLE `Department`</w:t>
            </w:r>
          </w:p>
          <w:p w:rsidR="0015624D" w:rsidRDefault="0015624D" w:rsidP="0015624D">
            <w:r>
              <w:t xml:space="preserve">  MODIFY `</w:t>
            </w:r>
            <w:proofErr w:type="spellStart"/>
            <w:r>
              <w:t>depID</w:t>
            </w:r>
            <w:proofErr w:type="spellEnd"/>
            <w:r>
              <w:t xml:space="preserve">` </w:t>
            </w:r>
            <w:proofErr w:type="spellStart"/>
            <w:r>
              <w:t>int</w:t>
            </w:r>
            <w:proofErr w:type="spellEnd"/>
            <w:r>
              <w:t>(11) NOT NULL AUTO_INCREMENT;</w:t>
            </w:r>
          </w:p>
          <w:p w:rsidR="0015624D" w:rsidRDefault="0015624D" w:rsidP="0015624D"/>
          <w:p w:rsidR="0015624D" w:rsidRDefault="0015624D" w:rsidP="0015624D">
            <w:r>
              <w:lastRenderedPageBreak/>
              <w:t>--</w:t>
            </w:r>
          </w:p>
          <w:p w:rsidR="0015624D" w:rsidRDefault="0015624D" w:rsidP="0015624D">
            <w:r>
              <w:t>-- AUTO_INCREMENT for table `Employee`</w:t>
            </w:r>
          </w:p>
          <w:p w:rsidR="0015624D" w:rsidRDefault="0015624D" w:rsidP="0015624D">
            <w:r>
              <w:t>--</w:t>
            </w:r>
          </w:p>
          <w:p w:rsidR="0015624D" w:rsidRDefault="0015624D" w:rsidP="0015624D">
            <w:r>
              <w:t>ALTER TABLE `Employee`</w:t>
            </w:r>
          </w:p>
          <w:p w:rsidR="0015624D" w:rsidRDefault="0015624D" w:rsidP="0015624D">
            <w:r>
              <w:t xml:space="preserve">  MODIFY `</w:t>
            </w:r>
            <w:proofErr w:type="spellStart"/>
            <w:r>
              <w:t>empID</w:t>
            </w:r>
            <w:proofErr w:type="spellEnd"/>
            <w:r>
              <w:t xml:space="preserve">` </w:t>
            </w:r>
            <w:proofErr w:type="spellStart"/>
            <w:r>
              <w:t>int</w:t>
            </w:r>
            <w:proofErr w:type="spellEnd"/>
            <w:r>
              <w:t>(11) NOT NULL AUTO_INCREMENT, AUTO_INCREMENT=5;</w:t>
            </w:r>
          </w:p>
          <w:p w:rsidR="0015624D" w:rsidRDefault="0015624D" w:rsidP="0015624D"/>
          <w:p w:rsidR="0015624D" w:rsidRDefault="0015624D" w:rsidP="0015624D">
            <w:r>
              <w:t>--</w:t>
            </w:r>
          </w:p>
          <w:p w:rsidR="0015624D" w:rsidRDefault="0015624D" w:rsidP="0015624D">
            <w:r>
              <w:t>-- AUTO_INCREMENT for table `Task`</w:t>
            </w:r>
          </w:p>
          <w:p w:rsidR="0015624D" w:rsidRDefault="0015624D" w:rsidP="0015624D">
            <w:r>
              <w:t>--</w:t>
            </w:r>
          </w:p>
          <w:p w:rsidR="0015624D" w:rsidRDefault="0015624D" w:rsidP="0015624D">
            <w:r>
              <w:t>ALTER TABLE `Task`</w:t>
            </w:r>
          </w:p>
          <w:p w:rsidR="0015624D" w:rsidRDefault="0015624D" w:rsidP="0015624D">
            <w:r>
              <w:t xml:space="preserve">  MODIFY `</w:t>
            </w:r>
            <w:proofErr w:type="spellStart"/>
            <w:r>
              <w:t>taskID</w:t>
            </w:r>
            <w:proofErr w:type="spellEnd"/>
            <w:r>
              <w:t xml:space="preserve">` </w:t>
            </w:r>
            <w:proofErr w:type="spellStart"/>
            <w:r>
              <w:t>int</w:t>
            </w:r>
            <w:proofErr w:type="spellEnd"/>
            <w:r>
              <w:t>(11) NOT NULL AUTO_INCREMENT;</w:t>
            </w:r>
          </w:p>
          <w:p w:rsidR="0015624D" w:rsidRDefault="0015624D" w:rsidP="0015624D"/>
          <w:p w:rsidR="0015624D" w:rsidRDefault="0015624D" w:rsidP="0015624D">
            <w:r>
              <w:t>--</w:t>
            </w:r>
          </w:p>
          <w:p w:rsidR="0015624D" w:rsidRDefault="0015624D" w:rsidP="0015624D">
            <w:r>
              <w:t>-- AUTO_INCREMENT for table `User`</w:t>
            </w:r>
          </w:p>
          <w:p w:rsidR="0015624D" w:rsidRDefault="0015624D" w:rsidP="0015624D">
            <w:r>
              <w:t>--</w:t>
            </w:r>
          </w:p>
          <w:p w:rsidR="0015624D" w:rsidRDefault="0015624D" w:rsidP="0015624D">
            <w:r>
              <w:t>ALTER TABLE `User`</w:t>
            </w:r>
          </w:p>
          <w:p w:rsidR="0015624D" w:rsidRDefault="0015624D" w:rsidP="0015624D">
            <w:r>
              <w:t xml:space="preserve">  MODIFY `</w:t>
            </w:r>
            <w:proofErr w:type="spellStart"/>
            <w:r>
              <w:t>userID</w:t>
            </w:r>
            <w:proofErr w:type="spellEnd"/>
            <w:r>
              <w:t xml:space="preserve">` </w:t>
            </w:r>
            <w:proofErr w:type="spellStart"/>
            <w:r>
              <w:t>int</w:t>
            </w:r>
            <w:proofErr w:type="spellEnd"/>
            <w:r>
              <w:t>(255) NOT NULL AUTO_INCREMENT, AUTO_INCREMENT=20;</w:t>
            </w:r>
          </w:p>
          <w:p w:rsidR="0015624D" w:rsidRDefault="0015624D" w:rsidP="0015624D"/>
          <w:p w:rsidR="0015624D" w:rsidRDefault="0015624D" w:rsidP="0015624D">
            <w:r>
              <w:t>--</w:t>
            </w:r>
          </w:p>
          <w:p w:rsidR="0015624D" w:rsidRDefault="0015624D" w:rsidP="0015624D">
            <w:r>
              <w:t>-- Constraints for dumped tables</w:t>
            </w:r>
          </w:p>
          <w:p w:rsidR="0015624D" w:rsidRDefault="0015624D" w:rsidP="0015624D">
            <w:r>
              <w:t>--</w:t>
            </w:r>
          </w:p>
          <w:p w:rsidR="0015624D" w:rsidRDefault="0015624D" w:rsidP="0015624D"/>
          <w:p w:rsidR="0015624D" w:rsidRDefault="0015624D" w:rsidP="0015624D">
            <w:r>
              <w:t>--</w:t>
            </w:r>
          </w:p>
          <w:p w:rsidR="0015624D" w:rsidRDefault="0015624D" w:rsidP="0015624D">
            <w:r>
              <w:t>-- Constraints for table `Employee`</w:t>
            </w:r>
          </w:p>
          <w:p w:rsidR="0015624D" w:rsidRDefault="0015624D" w:rsidP="0015624D">
            <w:r>
              <w:t>--</w:t>
            </w:r>
          </w:p>
          <w:p w:rsidR="0015624D" w:rsidRDefault="0015624D" w:rsidP="0015624D">
            <w:r>
              <w:t>ALTER TABLE `Employee`</w:t>
            </w:r>
          </w:p>
          <w:p w:rsidR="0015624D" w:rsidRDefault="0015624D" w:rsidP="0015624D">
            <w:r>
              <w:t xml:space="preserve">  ADD CONSTRAINT `employee_ibfk_1` FOREIGN KEY (`</w:t>
            </w:r>
            <w:proofErr w:type="spellStart"/>
            <w:r>
              <w:t>depID</w:t>
            </w:r>
            <w:proofErr w:type="spellEnd"/>
            <w:r>
              <w:t>`) REFERENCES `Department` (`</w:t>
            </w:r>
            <w:proofErr w:type="spellStart"/>
            <w:r>
              <w:t>depID</w:t>
            </w:r>
            <w:proofErr w:type="spellEnd"/>
            <w:r>
              <w:t>`);</w:t>
            </w:r>
          </w:p>
          <w:p w:rsidR="0015624D" w:rsidRDefault="0015624D" w:rsidP="0015624D"/>
          <w:p w:rsidR="0015624D" w:rsidRDefault="0015624D" w:rsidP="0015624D">
            <w:r>
              <w:t>--</w:t>
            </w:r>
          </w:p>
          <w:p w:rsidR="0015624D" w:rsidRDefault="0015624D" w:rsidP="0015624D">
            <w:r>
              <w:t>-- Constraints for table `Task`</w:t>
            </w:r>
          </w:p>
          <w:p w:rsidR="0015624D" w:rsidRDefault="0015624D" w:rsidP="0015624D">
            <w:r>
              <w:t>--</w:t>
            </w:r>
          </w:p>
          <w:p w:rsidR="0015624D" w:rsidRDefault="0015624D" w:rsidP="0015624D">
            <w:r>
              <w:t>ALTER TABLE `Task`</w:t>
            </w:r>
          </w:p>
          <w:p w:rsidR="0015624D" w:rsidRDefault="0015624D" w:rsidP="0015624D">
            <w:r>
              <w:t xml:space="preserve">  ADD CONSTRAINT `task_ibfk_1` FOREIGN KEY (`</w:t>
            </w:r>
            <w:proofErr w:type="spellStart"/>
            <w:r>
              <w:t>userID</w:t>
            </w:r>
            <w:proofErr w:type="spellEnd"/>
            <w:r>
              <w:t>`) REFERENCES `User` (`</w:t>
            </w:r>
            <w:proofErr w:type="spellStart"/>
            <w:r>
              <w:t>userID</w:t>
            </w:r>
            <w:proofErr w:type="spellEnd"/>
            <w:r>
              <w:t>`),</w:t>
            </w:r>
          </w:p>
          <w:p w:rsidR="0015624D" w:rsidRDefault="0015624D" w:rsidP="0015624D">
            <w:r>
              <w:t xml:space="preserve">  ADD CONSTRAINT `task_ibfk_2` FOREIGN KEY (`</w:t>
            </w:r>
            <w:proofErr w:type="spellStart"/>
            <w:r>
              <w:t>empID</w:t>
            </w:r>
            <w:proofErr w:type="spellEnd"/>
            <w:r>
              <w:t>`) REFERENCES `Employee` (`</w:t>
            </w:r>
            <w:proofErr w:type="spellStart"/>
            <w:r>
              <w:t>empID</w:t>
            </w:r>
            <w:proofErr w:type="spellEnd"/>
            <w:r>
              <w:t>`);</w:t>
            </w:r>
          </w:p>
          <w:p w:rsidR="0015624D" w:rsidRDefault="0015624D" w:rsidP="0015624D"/>
          <w:p w:rsidR="0015624D" w:rsidRDefault="0015624D" w:rsidP="0015624D">
            <w:r>
              <w:lastRenderedPageBreak/>
              <w:t>--</w:t>
            </w:r>
          </w:p>
          <w:p w:rsidR="0015624D" w:rsidRDefault="0015624D" w:rsidP="0015624D">
            <w:r>
              <w:t>-- Constraints for table `User`</w:t>
            </w:r>
          </w:p>
          <w:p w:rsidR="0015624D" w:rsidRDefault="0015624D" w:rsidP="0015624D">
            <w:r>
              <w:t>--</w:t>
            </w:r>
          </w:p>
          <w:p w:rsidR="0015624D" w:rsidRDefault="0015624D" w:rsidP="0015624D">
            <w:r>
              <w:t>ALTER TABLE `User`</w:t>
            </w:r>
          </w:p>
          <w:p w:rsidR="0015624D" w:rsidRDefault="0015624D" w:rsidP="0015624D">
            <w:r>
              <w:t xml:space="preserve">  ADD CONSTRAINT `user_ibfk_1` FOREIGN KEY (`</w:t>
            </w:r>
            <w:proofErr w:type="spellStart"/>
            <w:r>
              <w:t>empID</w:t>
            </w:r>
            <w:proofErr w:type="spellEnd"/>
            <w:r>
              <w:t>`) REFERENCES `Employee` (`</w:t>
            </w:r>
            <w:proofErr w:type="spellStart"/>
            <w:r>
              <w:t>empID</w:t>
            </w:r>
            <w:proofErr w:type="spellEnd"/>
            <w:r>
              <w:t>`);</w:t>
            </w:r>
          </w:p>
          <w:p w:rsidR="0015624D" w:rsidRDefault="0015624D" w:rsidP="0015624D">
            <w:r>
              <w:t>COMMIT;</w:t>
            </w:r>
          </w:p>
          <w:p w:rsidR="0015624D" w:rsidRDefault="0015624D" w:rsidP="0015624D"/>
          <w:p w:rsidR="0015624D" w:rsidRDefault="0015624D" w:rsidP="0015624D">
            <w:r>
              <w:t>/*!40101 SET CHARACTER_SET_CLIENT=@OLD_CHARACTER_SET_CLIENT */;</w:t>
            </w:r>
          </w:p>
          <w:p w:rsidR="0015624D" w:rsidRDefault="0015624D" w:rsidP="0015624D">
            <w:r>
              <w:t>/*!40101 SET CHARACTER_SET_RESULTS=@OLD_CHARACTER_SET_RESULTS */;</w:t>
            </w:r>
          </w:p>
          <w:p w:rsidR="0015624D" w:rsidRDefault="0015624D" w:rsidP="0015624D">
            <w:r>
              <w:t>/*!40101 SET COLLATION_CONNECTION=@OLD_COLLATION_CONNECTION */;</w:t>
            </w:r>
          </w:p>
        </w:tc>
      </w:tr>
    </w:tbl>
    <w:p w:rsidR="0015624D" w:rsidRPr="0015624D" w:rsidRDefault="0015624D" w:rsidP="0015624D"/>
    <w:p w:rsidR="00B0677B" w:rsidRPr="00B0677B" w:rsidRDefault="00B0677B" w:rsidP="00B0677B"/>
    <w:sectPr w:rsidR="00B0677B" w:rsidRPr="00B0677B" w:rsidSect="001D4FEE">
      <w:footerReference w:type="default" r:id="rId24"/>
      <w:pgSz w:w="11906" w:h="16838" w:code="9"/>
      <w:pgMar w:top="1440" w:right="1440" w:bottom="1440" w:left="1440" w:header="720" w:footer="720" w:gutter="0"/>
      <w:pgBorders w:display="notFirstPage" w:offsetFrom="page">
        <w:top w:val="thickThinLargeGap" w:sz="24" w:space="24" w:color="044D6E" w:themeColor="text2" w:themeShade="80"/>
        <w:left w:val="thickThinLargeGap" w:sz="24" w:space="24" w:color="044D6E" w:themeColor="text2" w:themeShade="80"/>
        <w:bottom w:val="thinThickLargeGap" w:sz="24" w:space="24" w:color="044D6E" w:themeColor="text2" w:themeShade="80"/>
        <w:right w:val="thinThickLargeGap" w:sz="24" w:space="24" w:color="044D6E" w:themeColor="text2" w:themeShade="80"/>
      </w:pgBorders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5908" w:rsidRDefault="00055908">
      <w:pPr>
        <w:spacing w:after="0" w:line="240" w:lineRule="auto"/>
      </w:pPr>
      <w:r>
        <w:separator/>
      </w:r>
    </w:p>
  </w:endnote>
  <w:endnote w:type="continuationSeparator" w:id="0">
    <w:p w:rsidR="00055908" w:rsidRDefault="000559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33FF6" w:rsidRDefault="00433FF6">
        <w:pPr>
          <w:pStyle w:val="Footer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 w:rsidR="00407090">
          <w:rPr>
            <w:noProof/>
            <w:lang w:val="en-GB" w:bidi="en-GB"/>
          </w:rPr>
          <w:t>13</w:t>
        </w:r>
        <w:r>
          <w:rPr>
            <w:noProof/>
            <w:lang w:val="en-GB"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5908" w:rsidRDefault="00055908">
      <w:pPr>
        <w:spacing w:after="0" w:line="240" w:lineRule="auto"/>
      </w:pPr>
      <w:r>
        <w:separator/>
      </w:r>
    </w:p>
  </w:footnote>
  <w:footnote w:type="continuationSeparator" w:id="0">
    <w:p w:rsidR="00055908" w:rsidRDefault="000559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C34968"/>
    <w:multiLevelType w:val="multilevel"/>
    <w:tmpl w:val="98DCB2B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796127"/>
    <w:multiLevelType w:val="hybridMultilevel"/>
    <w:tmpl w:val="AD5E61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3C3172"/>
    <w:multiLevelType w:val="hybridMultilevel"/>
    <w:tmpl w:val="4C4A2C2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9E84A99"/>
    <w:multiLevelType w:val="hybridMultilevel"/>
    <w:tmpl w:val="018CA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2E6895"/>
    <w:multiLevelType w:val="hybridMultilevel"/>
    <w:tmpl w:val="16B8D264"/>
    <w:lvl w:ilvl="0" w:tplc="34AE7BE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6D1E73"/>
    <w:multiLevelType w:val="hybridMultilevel"/>
    <w:tmpl w:val="B5D67B9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3127FB"/>
    <w:multiLevelType w:val="hybridMultilevel"/>
    <w:tmpl w:val="80BAC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BF1E28"/>
    <w:multiLevelType w:val="hybridMultilevel"/>
    <w:tmpl w:val="472012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757652"/>
    <w:multiLevelType w:val="hybridMultilevel"/>
    <w:tmpl w:val="006454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7A2C3EB3"/>
    <w:multiLevelType w:val="multilevel"/>
    <w:tmpl w:val="84B4631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7F3A1AB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0"/>
  </w:num>
  <w:num w:numId="2">
    <w:abstractNumId w:val="12"/>
  </w:num>
  <w:num w:numId="3">
    <w:abstractNumId w:val="19"/>
  </w:num>
  <w:num w:numId="4">
    <w:abstractNumId w:val="14"/>
  </w:num>
  <w:num w:numId="5">
    <w:abstractNumId w:val="24"/>
  </w:num>
  <w:num w:numId="6">
    <w:abstractNumId w:val="25"/>
  </w:num>
  <w:num w:numId="7">
    <w:abstractNumId w:val="23"/>
  </w:num>
  <w:num w:numId="8">
    <w:abstractNumId w:val="26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3"/>
  </w:num>
  <w:num w:numId="20">
    <w:abstractNumId w:val="17"/>
  </w:num>
  <w:num w:numId="21">
    <w:abstractNumId w:val="10"/>
  </w:num>
  <w:num w:numId="22">
    <w:abstractNumId w:val="18"/>
  </w:num>
  <w:num w:numId="23">
    <w:abstractNumId w:val="11"/>
  </w:num>
  <w:num w:numId="24">
    <w:abstractNumId w:val="16"/>
  </w:num>
  <w:num w:numId="25">
    <w:abstractNumId w:val="15"/>
  </w:num>
  <w:num w:numId="26">
    <w:abstractNumId w:val="21"/>
  </w:num>
  <w:num w:numId="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CAC"/>
    <w:rsid w:val="000000F1"/>
    <w:rsid w:val="000145A4"/>
    <w:rsid w:val="000222F1"/>
    <w:rsid w:val="00047D49"/>
    <w:rsid w:val="0005493E"/>
    <w:rsid w:val="00055908"/>
    <w:rsid w:val="000D2E19"/>
    <w:rsid w:val="000D6925"/>
    <w:rsid w:val="000F4386"/>
    <w:rsid w:val="00103E75"/>
    <w:rsid w:val="00113C87"/>
    <w:rsid w:val="00131140"/>
    <w:rsid w:val="00135014"/>
    <w:rsid w:val="00137791"/>
    <w:rsid w:val="00145EFC"/>
    <w:rsid w:val="0015624D"/>
    <w:rsid w:val="00167E67"/>
    <w:rsid w:val="00194DF6"/>
    <w:rsid w:val="001B0280"/>
    <w:rsid w:val="001B2C65"/>
    <w:rsid w:val="001C689E"/>
    <w:rsid w:val="001D4FEE"/>
    <w:rsid w:val="001E687F"/>
    <w:rsid w:val="00214962"/>
    <w:rsid w:val="00215DFA"/>
    <w:rsid w:val="0022129F"/>
    <w:rsid w:val="00221826"/>
    <w:rsid w:val="002315A5"/>
    <w:rsid w:val="00273A27"/>
    <w:rsid w:val="00273C57"/>
    <w:rsid w:val="0028097C"/>
    <w:rsid w:val="00293025"/>
    <w:rsid w:val="002A1508"/>
    <w:rsid w:val="002A36AC"/>
    <w:rsid w:val="002B17E5"/>
    <w:rsid w:val="002C33A6"/>
    <w:rsid w:val="002C63AB"/>
    <w:rsid w:val="002C6DB8"/>
    <w:rsid w:val="002D68F0"/>
    <w:rsid w:val="00301011"/>
    <w:rsid w:val="003234B2"/>
    <w:rsid w:val="00330C61"/>
    <w:rsid w:val="0033250E"/>
    <w:rsid w:val="00334C4F"/>
    <w:rsid w:val="00340869"/>
    <w:rsid w:val="00342A8C"/>
    <w:rsid w:val="003473C6"/>
    <w:rsid w:val="00364372"/>
    <w:rsid w:val="00365287"/>
    <w:rsid w:val="003872AE"/>
    <w:rsid w:val="003C038E"/>
    <w:rsid w:val="003C0A08"/>
    <w:rsid w:val="003D0CBA"/>
    <w:rsid w:val="003D0CC6"/>
    <w:rsid w:val="003E6AC5"/>
    <w:rsid w:val="00405B44"/>
    <w:rsid w:val="00407090"/>
    <w:rsid w:val="004138C6"/>
    <w:rsid w:val="00433FF6"/>
    <w:rsid w:val="00480176"/>
    <w:rsid w:val="0049749C"/>
    <w:rsid w:val="004C16E2"/>
    <w:rsid w:val="004C4470"/>
    <w:rsid w:val="004E0A41"/>
    <w:rsid w:val="004E1AED"/>
    <w:rsid w:val="00505377"/>
    <w:rsid w:val="005153E6"/>
    <w:rsid w:val="00520B38"/>
    <w:rsid w:val="00582C8C"/>
    <w:rsid w:val="00583392"/>
    <w:rsid w:val="00590156"/>
    <w:rsid w:val="005917F0"/>
    <w:rsid w:val="00597A66"/>
    <w:rsid w:val="005A098A"/>
    <w:rsid w:val="005A6E8F"/>
    <w:rsid w:val="005C12A5"/>
    <w:rsid w:val="005D52F3"/>
    <w:rsid w:val="005E7AF9"/>
    <w:rsid w:val="005F022A"/>
    <w:rsid w:val="005F5389"/>
    <w:rsid w:val="00642646"/>
    <w:rsid w:val="00653F02"/>
    <w:rsid w:val="006852D3"/>
    <w:rsid w:val="006A5CF8"/>
    <w:rsid w:val="006A6696"/>
    <w:rsid w:val="006C6B20"/>
    <w:rsid w:val="006E3636"/>
    <w:rsid w:val="006F4C38"/>
    <w:rsid w:val="00703289"/>
    <w:rsid w:val="00704F0C"/>
    <w:rsid w:val="00711BA5"/>
    <w:rsid w:val="00714F17"/>
    <w:rsid w:val="007175CF"/>
    <w:rsid w:val="00722541"/>
    <w:rsid w:val="00732F44"/>
    <w:rsid w:val="00763B80"/>
    <w:rsid w:val="007C36AB"/>
    <w:rsid w:val="007D030F"/>
    <w:rsid w:val="007D1A1C"/>
    <w:rsid w:val="007D707C"/>
    <w:rsid w:val="007E4CB9"/>
    <w:rsid w:val="007F33C6"/>
    <w:rsid w:val="007F3A1E"/>
    <w:rsid w:val="00810A91"/>
    <w:rsid w:val="00811331"/>
    <w:rsid w:val="00824192"/>
    <w:rsid w:val="0082614F"/>
    <w:rsid w:val="00846736"/>
    <w:rsid w:val="00851CC9"/>
    <w:rsid w:val="00874A74"/>
    <w:rsid w:val="008800B7"/>
    <w:rsid w:val="0088523B"/>
    <w:rsid w:val="008A0DD5"/>
    <w:rsid w:val="008A65F8"/>
    <w:rsid w:val="008B4642"/>
    <w:rsid w:val="008C75D9"/>
    <w:rsid w:val="008E487E"/>
    <w:rsid w:val="008F278A"/>
    <w:rsid w:val="008F7FA9"/>
    <w:rsid w:val="00901E23"/>
    <w:rsid w:val="0090306A"/>
    <w:rsid w:val="00904860"/>
    <w:rsid w:val="00940560"/>
    <w:rsid w:val="00940D23"/>
    <w:rsid w:val="009638A6"/>
    <w:rsid w:val="00983D83"/>
    <w:rsid w:val="009A11D9"/>
    <w:rsid w:val="009B2A04"/>
    <w:rsid w:val="009B47C8"/>
    <w:rsid w:val="009D5B06"/>
    <w:rsid w:val="009E76FE"/>
    <w:rsid w:val="009F61A8"/>
    <w:rsid w:val="00A103DC"/>
    <w:rsid w:val="00A1310C"/>
    <w:rsid w:val="00A17D09"/>
    <w:rsid w:val="00A267BD"/>
    <w:rsid w:val="00A44FC7"/>
    <w:rsid w:val="00A87ED7"/>
    <w:rsid w:val="00AE3DAD"/>
    <w:rsid w:val="00AF42E5"/>
    <w:rsid w:val="00B02491"/>
    <w:rsid w:val="00B04E9F"/>
    <w:rsid w:val="00B0677B"/>
    <w:rsid w:val="00B07577"/>
    <w:rsid w:val="00B468A5"/>
    <w:rsid w:val="00B654DA"/>
    <w:rsid w:val="00B66504"/>
    <w:rsid w:val="00B704A2"/>
    <w:rsid w:val="00B829AC"/>
    <w:rsid w:val="00B87664"/>
    <w:rsid w:val="00B9314A"/>
    <w:rsid w:val="00BB668C"/>
    <w:rsid w:val="00BC6D27"/>
    <w:rsid w:val="00BD263D"/>
    <w:rsid w:val="00BD43B3"/>
    <w:rsid w:val="00C01633"/>
    <w:rsid w:val="00C111C4"/>
    <w:rsid w:val="00C16856"/>
    <w:rsid w:val="00C2699F"/>
    <w:rsid w:val="00C33EAE"/>
    <w:rsid w:val="00C73648"/>
    <w:rsid w:val="00C87CAC"/>
    <w:rsid w:val="00C915EA"/>
    <w:rsid w:val="00CA77B9"/>
    <w:rsid w:val="00CB4732"/>
    <w:rsid w:val="00CB5C82"/>
    <w:rsid w:val="00CB6403"/>
    <w:rsid w:val="00CC051C"/>
    <w:rsid w:val="00D05D63"/>
    <w:rsid w:val="00D41CB9"/>
    <w:rsid w:val="00D47A97"/>
    <w:rsid w:val="00D67AFA"/>
    <w:rsid w:val="00D712E5"/>
    <w:rsid w:val="00D750A8"/>
    <w:rsid w:val="00D92AB1"/>
    <w:rsid w:val="00D958EC"/>
    <w:rsid w:val="00DB1ED7"/>
    <w:rsid w:val="00DB55A9"/>
    <w:rsid w:val="00DE4AFC"/>
    <w:rsid w:val="00DF473B"/>
    <w:rsid w:val="00E05159"/>
    <w:rsid w:val="00E130C4"/>
    <w:rsid w:val="00E20C51"/>
    <w:rsid w:val="00E223FF"/>
    <w:rsid w:val="00E2782A"/>
    <w:rsid w:val="00E410CD"/>
    <w:rsid w:val="00E562C4"/>
    <w:rsid w:val="00E63399"/>
    <w:rsid w:val="00E6650E"/>
    <w:rsid w:val="00E74487"/>
    <w:rsid w:val="00EE5302"/>
    <w:rsid w:val="00F04858"/>
    <w:rsid w:val="00F139EF"/>
    <w:rsid w:val="00F601C8"/>
    <w:rsid w:val="00FB4D08"/>
    <w:rsid w:val="00FC6901"/>
    <w:rsid w:val="00FC7A54"/>
    <w:rsid w:val="00FD5E7D"/>
    <w:rsid w:val="00FF6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0B895"/>
  <w15:docId w15:val="{1F0DB4A4-3221-4A27-95DE-AE3927412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1AED"/>
  </w:style>
  <w:style w:type="paragraph" w:styleId="Heading1">
    <w:name w:val="heading 1"/>
    <w:basedOn w:val="Normal"/>
    <w:next w:val="Normal"/>
    <w:link w:val="Heading1Ch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link w:val="TitleCh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E1AED"/>
    <w:rPr>
      <w:color w:val="404040" w:themeColor="text1" w:themeTint="E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E1AED"/>
    <w:rPr>
      <w:i/>
      <w:iCs/>
      <w:color w:val="806000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A9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47A9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47A9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47A9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7A9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7A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7A9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47A9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7A9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7A9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7A9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47A9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47A9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PlaceholderText">
    <w:name w:val="Placeholder Text"/>
    <w:basedOn w:val="DefaultParagraphFont"/>
    <w:uiPriority w:val="99"/>
    <w:semiHidden/>
    <w:rsid w:val="00A1310C"/>
    <w:rPr>
      <w:color w:val="3C3C3C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4E1AED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AED"/>
  </w:style>
  <w:style w:type="paragraph" w:styleId="Footer">
    <w:name w:val="footer"/>
    <w:basedOn w:val="Normal"/>
    <w:link w:val="FooterChar"/>
    <w:uiPriority w:val="99"/>
    <w:unhideWhenUsed/>
    <w:rsid w:val="004E1AED"/>
    <w:pPr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AED"/>
  </w:style>
  <w:style w:type="paragraph" w:styleId="NoSpacing">
    <w:name w:val="No Spacing"/>
    <w:link w:val="NoSpacingChar"/>
    <w:uiPriority w:val="1"/>
    <w:qFormat/>
    <w:rsid w:val="003C038E"/>
    <w:pPr>
      <w:spacing w:before="0"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C038E"/>
    <w:rPr>
      <w:lang w:eastAsia="en-US"/>
    </w:rPr>
  </w:style>
  <w:style w:type="paragraph" w:styleId="ListParagraph">
    <w:name w:val="List Paragraph"/>
    <w:basedOn w:val="Normal"/>
    <w:uiPriority w:val="34"/>
    <w:unhideWhenUsed/>
    <w:qFormat/>
    <w:rsid w:val="00BB66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1A1C"/>
    <w:rPr>
      <w:color w:val="005DBA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D1A1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E48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53F02"/>
    <w:rPr>
      <w:color w:val="6C606A" w:themeColor="followed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901E23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28097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0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drive.google.com/file/d/1nc2MkRvHA75HauYx2IfgZeaBea7vfXIc/view" TargetMode="External"/><Relationship Id="rId18" Type="http://schemas.openxmlformats.org/officeDocument/2006/relationships/image" Target="media/image3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6.png"/><Relationship Id="rId7" Type="http://schemas.openxmlformats.org/officeDocument/2006/relationships/styles" Target="styles.xml"/><Relationship Id="rId12" Type="http://schemas.openxmlformats.org/officeDocument/2006/relationships/image" Target="media/image1.jpg"/><Relationship Id="rId17" Type="http://schemas.openxmlformats.org/officeDocument/2006/relationships/hyperlink" Target="https://svr3.educationhost.cloud:2222/CMD_LOGIN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drive.google.com/file/d/1sK0DGlYJh107yJ-s4o0CJo4sN2PU-nRc/view?usp=sharing" TargetMode="Externa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oter" Target="footer1.xml"/><Relationship Id="rId5" Type="http://schemas.openxmlformats.org/officeDocument/2006/relationships/customXml" Target="../customXml/item5.xml"/><Relationship Id="rId15" Type="http://schemas.openxmlformats.org/officeDocument/2006/relationships/hyperlink" Target="https://drive.google.com/file/d/17Ao5BQtORlds11OwjhkEJhTsRbMQS0aL/view" TargetMode="External"/><Relationship Id="rId23" Type="http://schemas.openxmlformats.org/officeDocument/2006/relationships/hyperlink" Target="https://github.com/ImadRashid/uraan" TargetMode="External"/><Relationship Id="rId10" Type="http://schemas.openxmlformats.org/officeDocument/2006/relationships/footnotes" Target="footnotes.xml"/><Relationship Id="rId19" Type="http://schemas.openxmlformats.org/officeDocument/2006/relationships/image" Target="media/image4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jpg"/><Relationship Id="rId22" Type="http://schemas.openxmlformats.org/officeDocument/2006/relationships/hyperlink" Target="https://github.com/ImadRashid/uraan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Documents\Custom%20Office%20Templates\Lab%20Report%20Template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7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2020-09-08T00:00:00</PublishDate>
  <Abstract/>
  <CompanyAddress>17 PWCSE 15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5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5.xml><?xml version="1.0" encoding="utf-8"?>
<ds:datastoreItem xmlns:ds="http://schemas.openxmlformats.org/officeDocument/2006/customXml" ds:itemID="{EE4AB37B-2A58-47DB-A615-DEC3DD141E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 Report Template.dotx</Template>
  <TotalTime>563</TotalTime>
  <Pages>1</Pages>
  <Words>1306</Words>
  <Characters>7448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Signals and systems lab</vt:lpstr>
    </vt:vector>
  </TitlesOfParts>
  <Company>Department of computer system engineering</Company>
  <LinksUpToDate>false</LinksUpToDate>
  <CharactersWithSpaces>8737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Signals and systems lab</dc:title>
  <dc:subject>lab report</dc:subject>
  <dc:creator>Imad Rashid</dc:creator>
  <cp:keywords/>
  <dc:description/>
  <cp:lastModifiedBy>Imad Rashid</cp:lastModifiedBy>
  <cp:revision>83</cp:revision>
  <cp:lastPrinted>2020-09-08T09:50:00Z</cp:lastPrinted>
  <dcterms:created xsi:type="dcterms:W3CDTF">2020-06-17T10:37:00Z</dcterms:created>
  <dcterms:modified xsi:type="dcterms:W3CDTF">2020-09-08T09:56:00Z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